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837688" w14:textId="77777777" w:rsidR="00B20ABB" w:rsidRPr="006902E9" w:rsidRDefault="00DF1DB4" w:rsidP="00F94973">
      <w:pPr>
        <w:pStyle w:val="NoSpacing"/>
        <w:spacing w:line="360" w:lineRule="auto"/>
        <w:jc w:val="center"/>
        <w:rPr>
          <w:rFonts w:ascii="Arial" w:hAnsi="Arial" w:cs="Arial"/>
          <w:b/>
          <w:sz w:val="28"/>
          <w:szCs w:val="28"/>
        </w:rPr>
      </w:pPr>
      <w:r w:rsidRPr="006902E9">
        <w:rPr>
          <w:rFonts w:ascii="Arial" w:hAnsi="Arial" w:cs="Arial"/>
          <w:b/>
          <w:sz w:val="28"/>
          <w:szCs w:val="28"/>
        </w:rPr>
        <w:t>PREGNANCY (Gestation)</w:t>
      </w:r>
    </w:p>
    <w:p w14:paraId="06670A0A" w14:textId="77777777" w:rsidR="00DF1DB4" w:rsidRPr="006902E9" w:rsidRDefault="00DF1DB4" w:rsidP="00F94973">
      <w:pPr>
        <w:pStyle w:val="NoSpacing"/>
        <w:spacing w:line="360" w:lineRule="auto"/>
        <w:rPr>
          <w:rFonts w:ascii="Arial" w:hAnsi="Arial" w:cs="Arial"/>
          <w:sz w:val="28"/>
          <w:szCs w:val="28"/>
        </w:rPr>
      </w:pPr>
      <w:r w:rsidRPr="006902E9">
        <w:rPr>
          <w:rFonts w:ascii="Arial" w:hAnsi="Arial" w:cs="Arial"/>
          <w:sz w:val="28"/>
          <w:szCs w:val="28"/>
        </w:rPr>
        <w:t>Following the successful insemination, a cow becomes pregnant.</w:t>
      </w:r>
    </w:p>
    <w:p w14:paraId="39F8D1D0" w14:textId="77777777" w:rsidR="00DF1DB4" w:rsidRPr="006902E9" w:rsidRDefault="00DF1DB4" w:rsidP="00F94973">
      <w:pPr>
        <w:pStyle w:val="NoSpacing"/>
        <w:spacing w:line="360" w:lineRule="auto"/>
        <w:rPr>
          <w:rFonts w:ascii="Arial" w:hAnsi="Arial" w:cs="Arial"/>
          <w:sz w:val="28"/>
          <w:szCs w:val="28"/>
        </w:rPr>
      </w:pPr>
      <w:r w:rsidRPr="006902E9">
        <w:rPr>
          <w:rFonts w:ascii="Arial" w:hAnsi="Arial" w:cs="Arial"/>
          <w:sz w:val="28"/>
          <w:szCs w:val="28"/>
        </w:rPr>
        <w:t>An animal is said to be pregnant when it had a young one developing in the uterus. Pregnancy extends from fertilization of the ovum to the birth of the young. A pregnant cow is also referred to as in-calf cow.</w:t>
      </w:r>
    </w:p>
    <w:p w14:paraId="1995EA89" w14:textId="77777777" w:rsidR="00DF1DB4" w:rsidRPr="006902E9" w:rsidRDefault="00DF1DB4" w:rsidP="00F94973">
      <w:pPr>
        <w:pStyle w:val="NoSpacing"/>
        <w:spacing w:line="360" w:lineRule="auto"/>
        <w:rPr>
          <w:rFonts w:ascii="Arial" w:hAnsi="Arial" w:cs="Arial"/>
          <w:sz w:val="28"/>
          <w:szCs w:val="28"/>
        </w:rPr>
      </w:pPr>
      <w:r w:rsidRPr="006902E9">
        <w:rPr>
          <w:rFonts w:ascii="Arial" w:hAnsi="Arial" w:cs="Arial"/>
          <w:sz w:val="28"/>
          <w:szCs w:val="28"/>
        </w:rPr>
        <w:t>Gestation period varies from animal species to species e.g. on average it is 114 days in sow, 282 days in the cow, 148 days in ewe and she goat; 335 days in the horse (mare) and 28-30 days in the rabbit (doe).</w:t>
      </w:r>
    </w:p>
    <w:p w14:paraId="275358AC" w14:textId="77777777" w:rsidR="00DF1DB4" w:rsidRPr="006902E9" w:rsidRDefault="00DF1DB4" w:rsidP="00F94973">
      <w:pPr>
        <w:pStyle w:val="NoSpacing"/>
        <w:spacing w:line="360" w:lineRule="auto"/>
        <w:rPr>
          <w:rFonts w:ascii="Arial" w:hAnsi="Arial" w:cs="Arial"/>
          <w:sz w:val="28"/>
          <w:szCs w:val="28"/>
        </w:rPr>
      </w:pPr>
    </w:p>
    <w:p w14:paraId="437D7C3A" w14:textId="77777777" w:rsidR="00DF1DB4" w:rsidRPr="006902E9" w:rsidRDefault="00DF1DB4" w:rsidP="00F94973">
      <w:pPr>
        <w:pStyle w:val="NoSpacing"/>
        <w:spacing w:line="360" w:lineRule="auto"/>
        <w:jc w:val="center"/>
        <w:rPr>
          <w:rFonts w:ascii="Arial" w:hAnsi="Arial" w:cs="Arial"/>
          <w:b/>
          <w:sz w:val="28"/>
          <w:szCs w:val="28"/>
        </w:rPr>
      </w:pPr>
      <w:r w:rsidRPr="006902E9">
        <w:rPr>
          <w:rFonts w:ascii="Arial" w:hAnsi="Arial" w:cs="Arial"/>
          <w:b/>
          <w:sz w:val="28"/>
          <w:szCs w:val="28"/>
        </w:rPr>
        <w:t>Signs of pregnancy in cattle</w:t>
      </w:r>
    </w:p>
    <w:p w14:paraId="40138A52" w14:textId="77777777" w:rsidR="00DF1DB4" w:rsidRPr="006902E9" w:rsidRDefault="00DF1DB4" w:rsidP="00F94973">
      <w:pPr>
        <w:pStyle w:val="NoSpacing"/>
        <w:numPr>
          <w:ilvl w:val="0"/>
          <w:numId w:val="1"/>
        </w:numPr>
        <w:spacing w:line="360" w:lineRule="auto"/>
        <w:rPr>
          <w:rFonts w:ascii="Arial" w:hAnsi="Arial" w:cs="Arial"/>
          <w:sz w:val="28"/>
          <w:szCs w:val="28"/>
        </w:rPr>
      </w:pPr>
      <w:r w:rsidRPr="006902E9">
        <w:rPr>
          <w:rFonts w:ascii="Arial" w:hAnsi="Arial" w:cs="Arial"/>
          <w:sz w:val="28"/>
          <w:szCs w:val="28"/>
        </w:rPr>
        <w:t>The cow doesn’t go on heat 21 days after mating due to persistent corpus luteum.</w:t>
      </w:r>
    </w:p>
    <w:p w14:paraId="48AE500B" w14:textId="77777777" w:rsidR="00DF1DB4" w:rsidRPr="006902E9" w:rsidRDefault="00DF1DB4" w:rsidP="00F94973">
      <w:pPr>
        <w:pStyle w:val="NoSpacing"/>
        <w:numPr>
          <w:ilvl w:val="0"/>
          <w:numId w:val="1"/>
        </w:numPr>
        <w:spacing w:line="360" w:lineRule="auto"/>
        <w:rPr>
          <w:rFonts w:ascii="Arial" w:hAnsi="Arial" w:cs="Arial"/>
          <w:sz w:val="28"/>
          <w:szCs w:val="28"/>
        </w:rPr>
      </w:pPr>
      <w:r w:rsidRPr="006902E9">
        <w:rPr>
          <w:rFonts w:ascii="Arial" w:hAnsi="Arial" w:cs="Arial"/>
          <w:sz w:val="28"/>
          <w:szCs w:val="28"/>
        </w:rPr>
        <w:t>Enlargement of the belly.</w:t>
      </w:r>
    </w:p>
    <w:p w14:paraId="6241912F" w14:textId="77777777" w:rsidR="00DF1DB4" w:rsidRPr="006902E9" w:rsidRDefault="00DF1DB4" w:rsidP="00F94973">
      <w:pPr>
        <w:pStyle w:val="NoSpacing"/>
        <w:numPr>
          <w:ilvl w:val="0"/>
          <w:numId w:val="1"/>
        </w:numPr>
        <w:spacing w:line="360" w:lineRule="auto"/>
        <w:rPr>
          <w:rFonts w:ascii="Arial" w:hAnsi="Arial" w:cs="Arial"/>
          <w:sz w:val="28"/>
          <w:szCs w:val="28"/>
        </w:rPr>
      </w:pPr>
      <w:r w:rsidRPr="006902E9">
        <w:rPr>
          <w:rFonts w:ascii="Arial" w:hAnsi="Arial" w:cs="Arial"/>
          <w:sz w:val="28"/>
          <w:szCs w:val="28"/>
        </w:rPr>
        <w:t xml:space="preserve">The cervix closes </w:t>
      </w:r>
    </w:p>
    <w:p w14:paraId="086B9417" w14:textId="77777777" w:rsidR="00DF1DB4" w:rsidRPr="006902E9" w:rsidRDefault="00DF1DB4" w:rsidP="00F94973">
      <w:pPr>
        <w:pStyle w:val="NoSpacing"/>
        <w:numPr>
          <w:ilvl w:val="0"/>
          <w:numId w:val="1"/>
        </w:numPr>
        <w:spacing w:line="360" w:lineRule="auto"/>
        <w:rPr>
          <w:rFonts w:ascii="Arial" w:hAnsi="Arial" w:cs="Arial"/>
          <w:sz w:val="28"/>
          <w:szCs w:val="28"/>
        </w:rPr>
      </w:pPr>
      <w:r w:rsidRPr="006902E9">
        <w:rPr>
          <w:rFonts w:ascii="Arial" w:hAnsi="Arial" w:cs="Arial"/>
          <w:sz w:val="28"/>
          <w:szCs w:val="28"/>
        </w:rPr>
        <w:t>The pulse rate of the animal is higher than normal.</w:t>
      </w:r>
    </w:p>
    <w:p w14:paraId="221CEBEE" w14:textId="77777777" w:rsidR="00DF1DB4" w:rsidRPr="006902E9" w:rsidRDefault="00DF1DB4" w:rsidP="00F94973">
      <w:pPr>
        <w:pStyle w:val="NoSpacing"/>
        <w:numPr>
          <w:ilvl w:val="0"/>
          <w:numId w:val="1"/>
        </w:numPr>
        <w:spacing w:line="360" w:lineRule="auto"/>
        <w:rPr>
          <w:rFonts w:ascii="Arial" w:hAnsi="Arial" w:cs="Arial"/>
          <w:sz w:val="28"/>
          <w:szCs w:val="28"/>
        </w:rPr>
      </w:pPr>
      <w:r w:rsidRPr="006902E9">
        <w:rPr>
          <w:rFonts w:ascii="Arial" w:hAnsi="Arial" w:cs="Arial"/>
          <w:sz w:val="28"/>
          <w:szCs w:val="28"/>
        </w:rPr>
        <w:t>The udder fills up with a thick,</w:t>
      </w:r>
      <w:r w:rsidR="00BC1F5D" w:rsidRPr="006902E9">
        <w:rPr>
          <w:rFonts w:ascii="Arial" w:hAnsi="Arial" w:cs="Arial"/>
          <w:sz w:val="28"/>
          <w:szCs w:val="28"/>
        </w:rPr>
        <w:t xml:space="preserve"> honey like substance towards the end of pregnancy.</w:t>
      </w:r>
    </w:p>
    <w:p w14:paraId="4A93DE6E" w14:textId="77777777" w:rsidR="00BC1F5D" w:rsidRPr="006902E9" w:rsidRDefault="00BC1F5D" w:rsidP="00F94973">
      <w:pPr>
        <w:pStyle w:val="NoSpacing"/>
        <w:numPr>
          <w:ilvl w:val="0"/>
          <w:numId w:val="1"/>
        </w:numPr>
        <w:spacing w:line="360" w:lineRule="auto"/>
        <w:rPr>
          <w:rFonts w:ascii="Arial" w:hAnsi="Arial" w:cs="Arial"/>
          <w:sz w:val="28"/>
          <w:szCs w:val="28"/>
        </w:rPr>
      </w:pPr>
      <w:r w:rsidRPr="006902E9">
        <w:rPr>
          <w:rFonts w:ascii="Arial" w:hAnsi="Arial" w:cs="Arial"/>
          <w:sz w:val="28"/>
          <w:szCs w:val="28"/>
        </w:rPr>
        <w:t>The temperature of the cow goes slightly higher than normal.</w:t>
      </w:r>
    </w:p>
    <w:p w14:paraId="25C8FB0D" w14:textId="77777777" w:rsidR="00BC1F5D" w:rsidRPr="006902E9" w:rsidRDefault="00BC1F5D" w:rsidP="00F94973">
      <w:pPr>
        <w:pStyle w:val="NoSpacing"/>
        <w:numPr>
          <w:ilvl w:val="0"/>
          <w:numId w:val="1"/>
        </w:numPr>
        <w:spacing w:line="360" w:lineRule="auto"/>
        <w:rPr>
          <w:rFonts w:ascii="Arial" w:hAnsi="Arial" w:cs="Arial"/>
          <w:sz w:val="28"/>
          <w:szCs w:val="28"/>
        </w:rPr>
      </w:pPr>
      <w:r w:rsidRPr="006902E9">
        <w:rPr>
          <w:rFonts w:ascii="Arial" w:hAnsi="Arial" w:cs="Arial"/>
          <w:sz w:val="28"/>
          <w:szCs w:val="28"/>
        </w:rPr>
        <w:t>The flanks become hollow while the spine and root of the tail becomes more prominent.</w:t>
      </w:r>
    </w:p>
    <w:p w14:paraId="2A53FA70" w14:textId="77777777" w:rsidR="00BC1F5D" w:rsidRPr="006902E9" w:rsidRDefault="003C63C4" w:rsidP="00F94973">
      <w:pPr>
        <w:pStyle w:val="NoSpacing"/>
        <w:numPr>
          <w:ilvl w:val="0"/>
          <w:numId w:val="1"/>
        </w:numPr>
        <w:spacing w:line="360" w:lineRule="auto"/>
        <w:rPr>
          <w:rFonts w:ascii="Arial" w:hAnsi="Arial" w:cs="Arial"/>
          <w:sz w:val="28"/>
          <w:szCs w:val="28"/>
        </w:rPr>
      </w:pPr>
      <w:r w:rsidRPr="006902E9">
        <w:rPr>
          <w:rFonts w:ascii="Arial" w:hAnsi="Arial" w:cs="Arial"/>
          <w:sz w:val="28"/>
          <w:szCs w:val="28"/>
        </w:rPr>
        <w:t>The body weight of the animal increases considerably especially from the fifth month of pregnancy.</w:t>
      </w:r>
    </w:p>
    <w:p w14:paraId="72BB76EC" w14:textId="77777777" w:rsidR="003C63C4" w:rsidRPr="006902E9" w:rsidRDefault="003C63C4" w:rsidP="00F94973">
      <w:pPr>
        <w:pStyle w:val="NoSpacing"/>
        <w:numPr>
          <w:ilvl w:val="0"/>
          <w:numId w:val="1"/>
        </w:numPr>
        <w:spacing w:line="360" w:lineRule="auto"/>
        <w:rPr>
          <w:rFonts w:ascii="Arial" w:hAnsi="Arial" w:cs="Arial"/>
          <w:sz w:val="28"/>
          <w:szCs w:val="28"/>
        </w:rPr>
      </w:pPr>
      <w:r w:rsidRPr="006902E9">
        <w:rPr>
          <w:rFonts w:ascii="Arial" w:hAnsi="Arial" w:cs="Arial"/>
          <w:sz w:val="28"/>
          <w:szCs w:val="28"/>
        </w:rPr>
        <w:t xml:space="preserve">The skin of the animal becomes smooth and </w:t>
      </w:r>
      <w:r w:rsidR="00B413EE" w:rsidRPr="006902E9">
        <w:rPr>
          <w:rFonts w:ascii="Arial" w:hAnsi="Arial" w:cs="Arial"/>
          <w:sz w:val="28"/>
          <w:szCs w:val="28"/>
        </w:rPr>
        <w:t>shiny</w:t>
      </w:r>
      <w:r w:rsidRPr="006902E9">
        <w:rPr>
          <w:rFonts w:ascii="Arial" w:hAnsi="Arial" w:cs="Arial"/>
          <w:sz w:val="28"/>
          <w:szCs w:val="28"/>
        </w:rPr>
        <w:t>.</w:t>
      </w:r>
    </w:p>
    <w:p w14:paraId="1CCE2C94" w14:textId="77777777" w:rsidR="003C63C4" w:rsidRPr="006902E9" w:rsidRDefault="003C63C4" w:rsidP="00F94973">
      <w:pPr>
        <w:pStyle w:val="NoSpacing"/>
        <w:numPr>
          <w:ilvl w:val="0"/>
          <w:numId w:val="1"/>
        </w:numPr>
        <w:spacing w:line="360" w:lineRule="auto"/>
        <w:rPr>
          <w:rFonts w:ascii="Arial" w:hAnsi="Arial" w:cs="Arial"/>
          <w:sz w:val="28"/>
          <w:szCs w:val="28"/>
        </w:rPr>
      </w:pPr>
      <w:r w:rsidRPr="006902E9">
        <w:rPr>
          <w:rFonts w:ascii="Arial" w:hAnsi="Arial" w:cs="Arial"/>
          <w:sz w:val="28"/>
          <w:szCs w:val="28"/>
        </w:rPr>
        <w:t xml:space="preserve">Increase in the level of progesterone in blood and urine. </w:t>
      </w:r>
    </w:p>
    <w:p w14:paraId="2C90F286" w14:textId="77777777" w:rsidR="003C63C4" w:rsidRPr="006902E9" w:rsidRDefault="00B413EE" w:rsidP="00F94973">
      <w:pPr>
        <w:pStyle w:val="NoSpacing"/>
        <w:numPr>
          <w:ilvl w:val="0"/>
          <w:numId w:val="1"/>
        </w:numPr>
        <w:spacing w:line="360" w:lineRule="auto"/>
        <w:rPr>
          <w:rFonts w:ascii="Arial" w:hAnsi="Arial" w:cs="Arial"/>
          <w:sz w:val="28"/>
          <w:szCs w:val="28"/>
        </w:rPr>
      </w:pPr>
      <w:r w:rsidRPr="006902E9">
        <w:rPr>
          <w:rFonts w:ascii="Arial" w:hAnsi="Arial" w:cs="Arial"/>
          <w:sz w:val="28"/>
          <w:szCs w:val="28"/>
        </w:rPr>
        <w:t>The udder increases in size as pregnancy progresses.</w:t>
      </w:r>
    </w:p>
    <w:p w14:paraId="4FB4C077" w14:textId="77777777" w:rsidR="00B413EE" w:rsidRPr="006902E9" w:rsidRDefault="00B413EE" w:rsidP="00F94973">
      <w:pPr>
        <w:pStyle w:val="NoSpacing"/>
        <w:numPr>
          <w:ilvl w:val="0"/>
          <w:numId w:val="1"/>
        </w:numPr>
        <w:spacing w:line="360" w:lineRule="auto"/>
        <w:rPr>
          <w:rFonts w:ascii="Arial" w:hAnsi="Arial" w:cs="Arial"/>
          <w:sz w:val="28"/>
          <w:szCs w:val="28"/>
        </w:rPr>
      </w:pPr>
      <w:r w:rsidRPr="006902E9">
        <w:rPr>
          <w:rFonts w:ascii="Arial" w:hAnsi="Arial" w:cs="Arial"/>
          <w:sz w:val="28"/>
          <w:szCs w:val="28"/>
        </w:rPr>
        <w:t>Some signs of life can be detected in the later stages by feeling through the abdominal wall of the right flank.</w:t>
      </w:r>
    </w:p>
    <w:p w14:paraId="64488180" w14:textId="77777777" w:rsidR="00B413EE" w:rsidRPr="006902E9" w:rsidRDefault="00B413EE" w:rsidP="00F94973">
      <w:pPr>
        <w:pStyle w:val="NoSpacing"/>
        <w:numPr>
          <w:ilvl w:val="0"/>
          <w:numId w:val="1"/>
        </w:numPr>
        <w:spacing w:line="360" w:lineRule="auto"/>
        <w:rPr>
          <w:rFonts w:ascii="Arial" w:hAnsi="Arial" w:cs="Arial"/>
          <w:sz w:val="28"/>
          <w:szCs w:val="28"/>
        </w:rPr>
      </w:pPr>
      <w:r w:rsidRPr="006902E9">
        <w:rPr>
          <w:rFonts w:ascii="Arial" w:hAnsi="Arial" w:cs="Arial"/>
          <w:sz w:val="28"/>
          <w:szCs w:val="28"/>
        </w:rPr>
        <w:lastRenderedPageBreak/>
        <w:t xml:space="preserve">Abdominal movements are visible especially in the late periods of pregnancy. </w:t>
      </w:r>
    </w:p>
    <w:p w14:paraId="4C9CF765" w14:textId="77777777" w:rsidR="00DA0715" w:rsidRPr="006902E9" w:rsidRDefault="00DA0715" w:rsidP="00F94973">
      <w:pPr>
        <w:pStyle w:val="NoSpacing"/>
        <w:numPr>
          <w:ilvl w:val="0"/>
          <w:numId w:val="1"/>
        </w:numPr>
        <w:spacing w:line="360" w:lineRule="auto"/>
        <w:rPr>
          <w:rFonts w:ascii="Arial" w:hAnsi="Arial" w:cs="Arial"/>
          <w:sz w:val="28"/>
          <w:szCs w:val="28"/>
        </w:rPr>
      </w:pPr>
      <w:r w:rsidRPr="006902E9">
        <w:rPr>
          <w:rFonts w:ascii="Arial" w:hAnsi="Arial" w:cs="Arial"/>
          <w:sz w:val="28"/>
          <w:szCs w:val="28"/>
        </w:rPr>
        <w:t>Corpus luteum can be felt when examined by the veterinary doctor.</w:t>
      </w:r>
    </w:p>
    <w:p w14:paraId="3CCBCD1C" w14:textId="77777777" w:rsidR="00DA0715" w:rsidRPr="006902E9" w:rsidRDefault="00DA0715" w:rsidP="00F94973">
      <w:pPr>
        <w:pStyle w:val="NoSpacing"/>
        <w:numPr>
          <w:ilvl w:val="0"/>
          <w:numId w:val="1"/>
        </w:numPr>
        <w:spacing w:line="360" w:lineRule="auto"/>
        <w:rPr>
          <w:rFonts w:ascii="Arial" w:hAnsi="Arial" w:cs="Arial"/>
          <w:sz w:val="28"/>
          <w:szCs w:val="28"/>
        </w:rPr>
      </w:pPr>
      <w:r w:rsidRPr="006902E9">
        <w:rPr>
          <w:rFonts w:ascii="Arial" w:hAnsi="Arial" w:cs="Arial"/>
          <w:sz w:val="28"/>
          <w:szCs w:val="28"/>
        </w:rPr>
        <w:t xml:space="preserve">The developing </w:t>
      </w:r>
      <w:proofErr w:type="spellStart"/>
      <w:r w:rsidRPr="006902E9">
        <w:rPr>
          <w:rFonts w:ascii="Arial" w:hAnsi="Arial" w:cs="Arial"/>
          <w:sz w:val="28"/>
          <w:szCs w:val="28"/>
        </w:rPr>
        <w:t>foetus</w:t>
      </w:r>
      <w:proofErr w:type="spellEnd"/>
      <w:r w:rsidRPr="006902E9">
        <w:rPr>
          <w:rFonts w:ascii="Arial" w:hAnsi="Arial" w:cs="Arial"/>
          <w:sz w:val="28"/>
          <w:szCs w:val="28"/>
        </w:rPr>
        <w:t xml:space="preserve"> can be felt through the wall of the rectum at the age of about two and a half month.</w:t>
      </w:r>
    </w:p>
    <w:p w14:paraId="718888D4" w14:textId="77777777" w:rsidR="00DA0715" w:rsidRPr="006902E9" w:rsidRDefault="00DA0715" w:rsidP="00F94973">
      <w:pPr>
        <w:pStyle w:val="NoSpacing"/>
        <w:spacing w:line="360" w:lineRule="auto"/>
        <w:rPr>
          <w:rFonts w:ascii="Arial" w:hAnsi="Arial" w:cs="Arial"/>
          <w:sz w:val="28"/>
          <w:szCs w:val="28"/>
        </w:rPr>
      </w:pPr>
    </w:p>
    <w:p w14:paraId="1DF62F2B" w14:textId="0434B9A4" w:rsidR="00DA0715" w:rsidRPr="006902E9" w:rsidRDefault="00DA0715" w:rsidP="00F94973">
      <w:pPr>
        <w:pStyle w:val="NoSpacing"/>
        <w:spacing w:line="360" w:lineRule="auto"/>
        <w:rPr>
          <w:rFonts w:ascii="Arial" w:hAnsi="Arial" w:cs="Arial"/>
          <w:sz w:val="28"/>
          <w:szCs w:val="28"/>
        </w:rPr>
      </w:pPr>
      <w:r w:rsidRPr="006902E9">
        <w:rPr>
          <w:rFonts w:ascii="Arial" w:hAnsi="Arial" w:cs="Arial"/>
          <w:sz w:val="28"/>
          <w:szCs w:val="28"/>
        </w:rPr>
        <w:t>Methods of di</w:t>
      </w:r>
      <w:r w:rsidR="00D832DC" w:rsidRPr="006902E9">
        <w:rPr>
          <w:rFonts w:ascii="Arial" w:hAnsi="Arial" w:cs="Arial"/>
          <w:sz w:val="28"/>
          <w:szCs w:val="28"/>
        </w:rPr>
        <w:t xml:space="preserve">agnosing pregnancy </w:t>
      </w:r>
    </w:p>
    <w:p w14:paraId="75C27B27" w14:textId="6E54864E" w:rsidR="00EC41A4" w:rsidRPr="006902E9" w:rsidRDefault="00EC41A4" w:rsidP="00F94973">
      <w:pPr>
        <w:pStyle w:val="NoSpacing"/>
        <w:numPr>
          <w:ilvl w:val="0"/>
          <w:numId w:val="2"/>
        </w:numPr>
        <w:spacing w:line="360" w:lineRule="auto"/>
        <w:rPr>
          <w:rFonts w:ascii="Arial" w:hAnsi="Arial" w:cs="Arial"/>
          <w:sz w:val="28"/>
          <w:szCs w:val="28"/>
        </w:rPr>
      </w:pPr>
      <w:r w:rsidRPr="006902E9">
        <w:rPr>
          <w:rFonts w:ascii="Arial" w:hAnsi="Arial" w:cs="Arial"/>
          <w:sz w:val="28"/>
          <w:szCs w:val="28"/>
        </w:rPr>
        <w:t xml:space="preserve">Rectal </w:t>
      </w:r>
      <w:proofErr w:type="spellStart"/>
      <w:r w:rsidRPr="006902E9">
        <w:rPr>
          <w:rFonts w:ascii="Arial" w:hAnsi="Arial" w:cs="Arial"/>
          <w:sz w:val="28"/>
          <w:szCs w:val="28"/>
        </w:rPr>
        <w:t>pulpation</w:t>
      </w:r>
      <w:proofErr w:type="spellEnd"/>
      <w:r w:rsidRPr="006902E9">
        <w:rPr>
          <w:rFonts w:ascii="Arial" w:hAnsi="Arial" w:cs="Arial"/>
          <w:sz w:val="28"/>
          <w:szCs w:val="28"/>
        </w:rPr>
        <w:t xml:space="preserve">: This can be done by the veterinary doctor to feel and study the stage of pregnancy, development of the </w:t>
      </w:r>
      <w:proofErr w:type="spellStart"/>
      <w:r w:rsidRPr="006902E9">
        <w:rPr>
          <w:rFonts w:ascii="Arial" w:hAnsi="Arial" w:cs="Arial"/>
          <w:sz w:val="28"/>
          <w:szCs w:val="28"/>
        </w:rPr>
        <w:t>foetus</w:t>
      </w:r>
      <w:proofErr w:type="spellEnd"/>
      <w:r w:rsidRPr="006902E9">
        <w:rPr>
          <w:rFonts w:ascii="Arial" w:hAnsi="Arial" w:cs="Arial"/>
          <w:sz w:val="28"/>
          <w:szCs w:val="28"/>
        </w:rPr>
        <w:t xml:space="preserve"> and changes in the genitalia and associated structures of the dam.</w:t>
      </w:r>
    </w:p>
    <w:p w14:paraId="4477339C" w14:textId="77777777" w:rsidR="00EC41A4" w:rsidRPr="006902E9" w:rsidRDefault="00EC41A4" w:rsidP="00F94973">
      <w:pPr>
        <w:pStyle w:val="NoSpacing"/>
        <w:numPr>
          <w:ilvl w:val="0"/>
          <w:numId w:val="2"/>
        </w:numPr>
        <w:spacing w:line="360" w:lineRule="auto"/>
        <w:rPr>
          <w:rFonts w:ascii="Arial" w:hAnsi="Arial" w:cs="Arial"/>
          <w:sz w:val="28"/>
          <w:szCs w:val="28"/>
        </w:rPr>
      </w:pPr>
      <w:r w:rsidRPr="006902E9">
        <w:rPr>
          <w:rFonts w:ascii="Arial" w:hAnsi="Arial" w:cs="Arial"/>
          <w:sz w:val="28"/>
          <w:szCs w:val="28"/>
        </w:rPr>
        <w:t>Use of biological tests: the presence of gonadotrophic substances produced by the placenta and chorion in urine and blood e.g. progesterone and chorionic gonadotropin (HCG) can be used to detect pregnancy.</w:t>
      </w:r>
    </w:p>
    <w:p w14:paraId="4976D755" w14:textId="77777777" w:rsidR="00296348" w:rsidRPr="006902E9" w:rsidRDefault="00EC41A4" w:rsidP="00F94973">
      <w:pPr>
        <w:pStyle w:val="NoSpacing"/>
        <w:numPr>
          <w:ilvl w:val="0"/>
          <w:numId w:val="2"/>
        </w:numPr>
        <w:spacing w:line="360" w:lineRule="auto"/>
        <w:rPr>
          <w:rFonts w:ascii="Arial" w:hAnsi="Arial" w:cs="Arial"/>
          <w:sz w:val="28"/>
          <w:szCs w:val="28"/>
        </w:rPr>
      </w:pPr>
      <w:r w:rsidRPr="006902E9">
        <w:rPr>
          <w:rFonts w:ascii="Arial" w:hAnsi="Arial" w:cs="Arial"/>
          <w:sz w:val="28"/>
          <w:szCs w:val="28"/>
        </w:rPr>
        <w:t xml:space="preserve">Observation for absence of </w:t>
      </w:r>
      <w:proofErr w:type="spellStart"/>
      <w:r w:rsidRPr="006902E9">
        <w:rPr>
          <w:rFonts w:ascii="Arial" w:hAnsi="Arial" w:cs="Arial"/>
          <w:sz w:val="28"/>
          <w:szCs w:val="28"/>
        </w:rPr>
        <w:t>oestrus</w:t>
      </w:r>
      <w:proofErr w:type="spellEnd"/>
      <w:r w:rsidRPr="006902E9">
        <w:rPr>
          <w:rFonts w:ascii="Arial" w:hAnsi="Arial" w:cs="Arial"/>
          <w:sz w:val="28"/>
          <w:szCs w:val="28"/>
        </w:rPr>
        <w:t xml:space="preserve"> 21 days after service; failure of a cow to come on heat</w:t>
      </w:r>
      <w:r w:rsidR="00296348" w:rsidRPr="006902E9">
        <w:rPr>
          <w:rFonts w:ascii="Arial" w:hAnsi="Arial" w:cs="Arial"/>
          <w:sz w:val="28"/>
          <w:szCs w:val="28"/>
        </w:rPr>
        <w:t xml:space="preserve"> at the time of the next expected heat period is the common and cheapest indication of pregnancy. However, it is not a sure proof of pregnancy because other factors may contribute to absence of </w:t>
      </w:r>
      <w:proofErr w:type="spellStart"/>
      <w:r w:rsidR="00296348" w:rsidRPr="006902E9">
        <w:rPr>
          <w:rFonts w:ascii="Arial" w:hAnsi="Arial" w:cs="Arial"/>
          <w:sz w:val="28"/>
          <w:szCs w:val="28"/>
        </w:rPr>
        <w:t>oestrus</w:t>
      </w:r>
      <w:proofErr w:type="spellEnd"/>
      <w:r w:rsidR="00296348" w:rsidRPr="006902E9">
        <w:rPr>
          <w:rFonts w:ascii="Arial" w:hAnsi="Arial" w:cs="Arial"/>
          <w:sz w:val="28"/>
          <w:szCs w:val="28"/>
        </w:rPr>
        <w:t xml:space="preserve"> e.g. infections and persistent corpus luteum.</w:t>
      </w:r>
    </w:p>
    <w:p w14:paraId="0F1E157B" w14:textId="77777777" w:rsidR="00107858" w:rsidRPr="006902E9" w:rsidRDefault="00296348" w:rsidP="00F94973">
      <w:pPr>
        <w:pStyle w:val="NoSpacing"/>
        <w:numPr>
          <w:ilvl w:val="0"/>
          <w:numId w:val="2"/>
        </w:numPr>
        <w:spacing w:line="360" w:lineRule="auto"/>
        <w:rPr>
          <w:rFonts w:ascii="Arial" w:hAnsi="Arial" w:cs="Arial"/>
          <w:sz w:val="28"/>
          <w:szCs w:val="28"/>
        </w:rPr>
      </w:pPr>
      <w:r w:rsidRPr="006902E9">
        <w:rPr>
          <w:rFonts w:ascii="Arial" w:hAnsi="Arial" w:cs="Arial"/>
          <w:sz w:val="28"/>
          <w:szCs w:val="28"/>
        </w:rPr>
        <w:t xml:space="preserve">Vaginal biopsy; </w:t>
      </w:r>
      <w:proofErr w:type="gramStart"/>
      <w:r w:rsidRPr="006902E9">
        <w:rPr>
          <w:rFonts w:ascii="Arial" w:hAnsi="Arial" w:cs="Arial"/>
          <w:sz w:val="28"/>
          <w:szCs w:val="28"/>
        </w:rPr>
        <w:t>This</w:t>
      </w:r>
      <w:proofErr w:type="gramEnd"/>
      <w:r w:rsidRPr="006902E9">
        <w:rPr>
          <w:rFonts w:ascii="Arial" w:hAnsi="Arial" w:cs="Arial"/>
          <w:sz w:val="28"/>
          <w:szCs w:val="28"/>
        </w:rPr>
        <w:t xml:space="preserve"> is based on the studies in the </w:t>
      </w:r>
      <w:r w:rsidR="00107858" w:rsidRPr="006902E9">
        <w:rPr>
          <w:rFonts w:ascii="Arial" w:hAnsi="Arial" w:cs="Arial"/>
          <w:sz w:val="28"/>
          <w:szCs w:val="28"/>
        </w:rPr>
        <w:t>changes of the vaginal wall. The layers of the vaginal epithelium reduce in number in the early days of pregnancy.</w:t>
      </w:r>
    </w:p>
    <w:p w14:paraId="3BE5FD9B" w14:textId="77777777" w:rsidR="00A25D2B" w:rsidRPr="006902E9" w:rsidRDefault="000C31FE" w:rsidP="00F94973">
      <w:pPr>
        <w:pStyle w:val="NoSpacing"/>
        <w:numPr>
          <w:ilvl w:val="0"/>
          <w:numId w:val="2"/>
        </w:numPr>
        <w:spacing w:line="360" w:lineRule="auto"/>
        <w:rPr>
          <w:rFonts w:ascii="Arial" w:hAnsi="Arial" w:cs="Arial"/>
          <w:sz w:val="28"/>
          <w:szCs w:val="28"/>
        </w:rPr>
      </w:pPr>
      <w:r w:rsidRPr="006902E9">
        <w:rPr>
          <w:rFonts w:ascii="Arial" w:hAnsi="Arial" w:cs="Arial"/>
          <w:sz w:val="28"/>
          <w:szCs w:val="28"/>
        </w:rPr>
        <w:t xml:space="preserve">Use of ultra sound; this is based upon generation of high frequency sound through different tissues. The piezometer is inserted in the rectum and receives ultrasonic energy from the </w:t>
      </w:r>
      <w:proofErr w:type="spellStart"/>
      <w:r w:rsidR="00A25D2B" w:rsidRPr="006902E9">
        <w:rPr>
          <w:rFonts w:ascii="Arial" w:hAnsi="Arial" w:cs="Arial"/>
          <w:sz w:val="28"/>
          <w:szCs w:val="28"/>
        </w:rPr>
        <w:t>foetus</w:t>
      </w:r>
      <w:proofErr w:type="spellEnd"/>
      <w:r w:rsidR="00A25D2B" w:rsidRPr="006902E9">
        <w:rPr>
          <w:rFonts w:ascii="Arial" w:hAnsi="Arial" w:cs="Arial"/>
          <w:sz w:val="28"/>
          <w:szCs w:val="28"/>
        </w:rPr>
        <w:t>.</w:t>
      </w:r>
    </w:p>
    <w:p w14:paraId="3BB14EBB" w14:textId="1D36EDCA" w:rsidR="00EC41A4" w:rsidRPr="006902E9" w:rsidRDefault="00A25D2B" w:rsidP="00F94973">
      <w:pPr>
        <w:pStyle w:val="NoSpacing"/>
        <w:numPr>
          <w:ilvl w:val="0"/>
          <w:numId w:val="2"/>
        </w:numPr>
        <w:spacing w:line="360" w:lineRule="auto"/>
        <w:rPr>
          <w:rFonts w:ascii="Arial" w:hAnsi="Arial" w:cs="Arial"/>
          <w:sz w:val="28"/>
          <w:szCs w:val="28"/>
        </w:rPr>
      </w:pPr>
      <w:r w:rsidRPr="006902E9">
        <w:rPr>
          <w:rFonts w:ascii="Arial" w:hAnsi="Arial" w:cs="Arial"/>
          <w:sz w:val="28"/>
          <w:szCs w:val="28"/>
        </w:rPr>
        <w:t xml:space="preserve">Use of x-ray studies: X-ray pictures can be used to effectively establish pregnancy especially after </w:t>
      </w:r>
      <w:proofErr w:type="spellStart"/>
      <w:r w:rsidRPr="006902E9">
        <w:rPr>
          <w:rFonts w:ascii="Arial" w:hAnsi="Arial" w:cs="Arial"/>
          <w:sz w:val="28"/>
          <w:szCs w:val="28"/>
        </w:rPr>
        <w:t>foetal</w:t>
      </w:r>
      <w:proofErr w:type="spellEnd"/>
      <w:r w:rsidRPr="006902E9">
        <w:rPr>
          <w:rFonts w:ascii="Arial" w:hAnsi="Arial" w:cs="Arial"/>
          <w:sz w:val="28"/>
          <w:szCs w:val="28"/>
        </w:rPr>
        <w:t xml:space="preserve"> bones have formed and started </w:t>
      </w:r>
      <w:r w:rsidRPr="006902E9">
        <w:rPr>
          <w:rFonts w:ascii="Arial" w:hAnsi="Arial" w:cs="Arial"/>
          <w:sz w:val="28"/>
          <w:szCs w:val="28"/>
        </w:rPr>
        <w:lastRenderedPageBreak/>
        <w:t xml:space="preserve">calcification. It can be used to detect progress of </w:t>
      </w:r>
      <w:proofErr w:type="spellStart"/>
      <w:r w:rsidRPr="006902E9">
        <w:rPr>
          <w:rFonts w:ascii="Arial" w:hAnsi="Arial" w:cs="Arial"/>
          <w:sz w:val="28"/>
          <w:szCs w:val="28"/>
        </w:rPr>
        <w:t>foetal</w:t>
      </w:r>
      <w:proofErr w:type="spellEnd"/>
      <w:r w:rsidRPr="006902E9">
        <w:rPr>
          <w:rFonts w:ascii="Arial" w:hAnsi="Arial" w:cs="Arial"/>
          <w:sz w:val="28"/>
          <w:szCs w:val="28"/>
        </w:rPr>
        <w:t xml:space="preserve"> development at particular stages.</w:t>
      </w:r>
    </w:p>
    <w:p w14:paraId="5F4D3047" w14:textId="4E3822B5" w:rsidR="00A25D2B" w:rsidRPr="006902E9" w:rsidRDefault="00A25D2B" w:rsidP="00F94973">
      <w:pPr>
        <w:pStyle w:val="NoSpacing"/>
        <w:numPr>
          <w:ilvl w:val="0"/>
          <w:numId w:val="2"/>
        </w:numPr>
        <w:spacing w:line="360" w:lineRule="auto"/>
        <w:rPr>
          <w:rFonts w:ascii="Arial" w:hAnsi="Arial" w:cs="Arial"/>
          <w:sz w:val="28"/>
          <w:szCs w:val="28"/>
        </w:rPr>
      </w:pPr>
      <w:r w:rsidRPr="006902E9">
        <w:rPr>
          <w:rFonts w:ascii="Arial" w:hAnsi="Arial" w:cs="Arial"/>
          <w:sz w:val="28"/>
          <w:szCs w:val="28"/>
        </w:rPr>
        <w:t xml:space="preserve">Observation for changes in contour of the abdomen; as pregnancy advances in any female, dropping of the </w:t>
      </w:r>
      <w:proofErr w:type="spellStart"/>
      <w:r w:rsidRPr="006902E9">
        <w:rPr>
          <w:rFonts w:ascii="Arial" w:hAnsi="Arial" w:cs="Arial"/>
          <w:sz w:val="28"/>
          <w:szCs w:val="28"/>
        </w:rPr>
        <w:t>abdomenial</w:t>
      </w:r>
      <w:proofErr w:type="spellEnd"/>
      <w:r w:rsidRPr="006902E9">
        <w:rPr>
          <w:rFonts w:ascii="Arial" w:hAnsi="Arial" w:cs="Arial"/>
          <w:sz w:val="28"/>
          <w:szCs w:val="28"/>
        </w:rPr>
        <w:t xml:space="preserve"> wall occurs as well as widening of the abdomen. This is termed as bellying down. This occurs due to increase in the size of the </w:t>
      </w:r>
      <w:proofErr w:type="spellStart"/>
      <w:r w:rsidRPr="006902E9">
        <w:rPr>
          <w:rFonts w:ascii="Arial" w:hAnsi="Arial" w:cs="Arial"/>
          <w:sz w:val="28"/>
          <w:szCs w:val="28"/>
        </w:rPr>
        <w:t>foetus</w:t>
      </w:r>
      <w:proofErr w:type="spellEnd"/>
      <w:r w:rsidRPr="006902E9">
        <w:rPr>
          <w:rFonts w:ascii="Arial" w:hAnsi="Arial" w:cs="Arial"/>
          <w:sz w:val="28"/>
          <w:szCs w:val="28"/>
        </w:rPr>
        <w:t xml:space="preserve"> and </w:t>
      </w:r>
      <w:proofErr w:type="spellStart"/>
      <w:r w:rsidRPr="006902E9">
        <w:rPr>
          <w:rFonts w:ascii="Arial" w:hAnsi="Arial" w:cs="Arial"/>
          <w:sz w:val="28"/>
          <w:szCs w:val="28"/>
        </w:rPr>
        <w:t>foetal</w:t>
      </w:r>
      <w:proofErr w:type="spellEnd"/>
      <w:r w:rsidRPr="006902E9">
        <w:rPr>
          <w:rFonts w:ascii="Arial" w:hAnsi="Arial" w:cs="Arial"/>
          <w:sz w:val="28"/>
          <w:szCs w:val="28"/>
        </w:rPr>
        <w:t xml:space="preserve"> fluid and enlargement of the uterus.</w:t>
      </w:r>
    </w:p>
    <w:p w14:paraId="5A984B46" w14:textId="1EC0D5FB" w:rsidR="00A25D2B" w:rsidRPr="006902E9" w:rsidRDefault="00A25D2B" w:rsidP="00F94973">
      <w:pPr>
        <w:pStyle w:val="NoSpacing"/>
        <w:spacing w:line="360" w:lineRule="auto"/>
        <w:rPr>
          <w:rFonts w:ascii="Arial" w:hAnsi="Arial" w:cs="Arial"/>
          <w:sz w:val="28"/>
          <w:szCs w:val="28"/>
        </w:rPr>
      </w:pPr>
    </w:p>
    <w:p w14:paraId="66DDCAD5" w14:textId="2B4C72F4" w:rsidR="00A67F94" w:rsidRPr="006902E9" w:rsidRDefault="00A67F94" w:rsidP="00F94973">
      <w:pPr>
        <w:pStyle w:val="NoSpacing"/>
        <w:spacing w:line="360" w:lineRule="auto"/>
        <w:rPr>
          <w:rFonts w:ascii="Arial" w:hAnsi="Arial" w:cs="Arial"/>
          <w:sz w:val="28"/>
          <w:szCs w:val="28"/>
        </w:rPr>
      </w:pPr>
      <w:r w:rsidRPr="006902E9">
        <w:rPr>
          <w:rFonts w:ascii="Arial" w:hAnsi="Arial" w:cs="Arial"/>
          <w:sz w:val="28"/>
          <w:szCs w:val="28"/>
        </w:rPr>
        <w:t>Benefits of diagnosing pregnancy to a farmer</w:t>
      </w:r>
    </w:p>
    <w:p w14:paraId="2EE2CC04" w14:textId="2B087B09" w:rsidR="00A67F94" w:rsidRPr="006902E9" w:rsidRDefault="00A67F94" w:rsidP="00F94973">
      <w:pPr>
        <w:pStyle w:val="NoSpacing"/>
        <w:numPr>
          <w:ilvl w:val="0"/>
          <w:numId w:val="3"/>
        </w:numPr>
        <w:spacing w:line="360" w:lineRule="auto"/>
        <w:rPr>
          <w:rFonts w:ascii="Arial" w:hAnsi="Arial" w:cs="Arial"/>
          <w:sz w:val="28"/>
          <w:szCs w:val="28"/>
        </w:rPr>
      </w:pPr>
      <w:r w:rsidRPr="006902E9">
        <w:rPr>
          <w:rFonts w:ascii="Arial" w:hAnsi="Arial" w:cs="Arial"/>
          <w:sz w:val="28"/>
          <w:szCs w:val="28"/>
        </w:rPr>
        <w:t>It helps the farmer to reorganize resources in time for the next service in case there was no conception by the female.</w:t>
      </w:r>
    </w:p>
    <w:p w14:paraId="7F64D870" w14:textId="146FBE58" w:rsidR="00A67F94" w:rsidRPr="006902E9" w:rsidRDefault="006D4163" w:rsidP="00F94973">
      <w:pPr>
        <w:pStyle w:val="NoSpacing"/>
        <w:numPr>
          <w:ilvl w:val="0"/>
          <w:numId w:val="3"/>
        </w:numPr>
        <w:spacing w:line="360" w:lineRule="auto"/>
        <w:rPr>
          <w:rFonts w:ascii="Arial" w:hAnsi="Arial" w:cs="Arial"/>
          <w:sz w:val="28"/>
          <w:szCs w:val="28"/>
        </w:rPr>
      </w:pPr>
      <w:r w:rsidRPr="006902E9">
        <w:rPr>
          <w:rFonts w:ascii="Arial" w:hAnsi="Arial" w:cs="Arial"/>
          <w:sz w:val="28"/>
          <w:szCs w:val="28"/>
        </w:rPr>
        <w:t xml:space="preserve">It enables the farmer to study and monitor the progress in the developing embryo and timely seek veterinary help in case a problem is detected. </w:t>
      </w:r>
    </w:p>
    <w:p w14:paraId="1DE5F3F0" w14:textId="4A64496B" w:rsidR="006D4163" w:rsidRPr="006902E9" w:rsidRDefault="006D4163" w:rsidP="00F94973">
      <w:pPr>
        <w:pStyle w:val="NoSpacing"/>
        <w:numPr>
          <w:ilvl w:val="0"/>
          <w:numId w:val="3"/>
        </w:numPr>
        <w:spacing w:line="360" w:lineRule="auto"/>
        <w:rPr>
          <w:rFonts w:ascii="Arial" w:hAnsi="Arial" w:cs="Arial"/>
          <w:sz w:val="28"/>
          <w:szCs w:val="28"/>
        </w:rPr>
      </w:pPr>
      <w:r w:rsidRPr="006902E9">
        <w:rPr>
          <w:rFonts w:ascii="Arial" w:hAnsi="Arial" w:cs="Arial"/>
          <w:sz w:val="28"/>
          <w:szCs w:val="28"/>
        </w:rPr>
        <w:t>It helps in identifying sterile or infertile animals for culling.</w:t>
      </w:r>
    </w:p>
    <w:p w14:paraId="046160D2" w14:textId="503DE6BA" w:rsidR="006D4163" w:rsidRPr="006902E9" w:rsidRDefault="006D4163" w:rsidP="00F94973">
      <w:pPr>
        <w:pStyle w:val="NoSpacing"/>
        <w:numPr>
          <w:ilvl w:val="0"/>
          <w:numId w:val="3"/>
        </w:numPr>
        <w:spacing w:line="360" w:lineRule="auto"/>
        <w:rPr>
          <w:rFonts w:ascii="Arial" w:hAnsi="Arial" w:cs="Arial"/>
          <w:sz w:val="28"/>
          <w:szCs w:val="28"/>
        </w:rPr>
      </w:pPr>
      <w:r w:rsidRPr="006902E9">
        <w:rPr>
          <w:rFonts w:ascii="Arial" w:hAnsi="Arial" w:cs="Arial"/>
          <w:sz w:val="28"/>
          <w:szCs w:val="28"/>
        </w:rPr>
        <w:t xml:space="preserve">It helps the farmer in proper management of the feeding </w:t>
      </w:r>
      <w:proofErr w:type="spellStart"/>
      <w:r w:rsidRPr="006902E9">
        <w:rPr>
          <w:rFonts w:ascii="Arial" w:hAnsi="Arial" w:cs="Arial"/>
          <w:sz w:val="28"/>
          <w:szCs w:val="28"/>
        </w:rPr>
        <w:t>programme</w:t>
      </w:r>
      <w:proofErr w:type="spellEnd"/>
      <w:r w:rsidRPr="006902E9">
        <w:rPr>
          <w:rFonts w:ascii="Arial" w:hAnsi="Arial" w:cs="Arial"/>
          <w:sz w:val="28"/>
          <w:szCs w:val="28"/>
        </w:rPr>
        <w:t xml:space="preserve"> i.e. pregnant animals require extra feeding to cater for increased nutritional and developmental demands of the </w:t>
      </w:r>
      <w:proofErr w:type="spellStart"/>
      <w:r w:rsidRPr="006902E9">
        <w:rPr>
          <w:rFonts w:ascii="Arial" w:hAnsi="Arial" w:cs="Arial"/>
          <w:sz w:val="28"/>
          <w:szCs w:val="28"/>
        </w:rPr>
        <w:t>foetus</w:t>
      </w:r>
      <w:proofErr w:type="spellEnd"/>
      <w:r w:rsidRPr="006902E9">
        <w:rPr>
          <w:rFonts w:ascii="Arial" w:hAnsi="Arial" w:cs="Arial"/>
          <w:sz w:val="28"/>
          <w:szCs w:val="28"/>
        </w:rPr>
        <w:t xml:space="preserve">. </w:t>
      </w:r>
    </w:p>
    <w:p w14:paraId="71C9466F" w14:textId="0D9D233F" w:rsidR="006D4163" w:rsidRPr="006902E9" w:rsidRDefault="006D4163" w:rsidP="00F94973">
      <w:pPr>
        <w:pStyle w:val="NoSpacing"/>
        <w:spacing w:line="360" w:lineRule="auto"/>
        <w:rPr>
          <w:rFonts w:ascii="Arial" w:hAnsi="Arial" w:cs="Arial"/>
          <w:sz w:val="28"/>
          <w:szCs w:val="28"/>
        </w:rPr>
      </w:pPr>
    </w:p>
    <w:p w14:paraId="605DF2D0" w14:textId="22B41596" w:rsidR="0092131E" w:rsidRPr="006902E9" w:rsidRDefault="0092131E" w:rsidP="00F94973">
      <w:pPr>
        <w:pStyle w:val="NoSpacing"/>
        <w:spacing w:line="360" w:lineRule="auto"/>
        <w:jc w:val="center"/>
        <w:rPr>
          <w:rFonts w:ascii="Arial" w:hAnsi="Arial" w:cs="Arial"/>
          <w:b/>
          <w:sz w:val="28"/>
          <w:szCs w:val="28"/>
        </w:rPr>
      </w:pPr>
      <w:r w:rsidRPr="006902E9">
        <w:rPr>
          <w:rFonts w:ascii="Arial" w:hAnsi="Arial" w:cs="Arial"/>
          <w:b/>
          <w:sz w:val="28"/>
          <w:szCs w:val="28"/>
        </w:rPr>
        <w:t>MANAGEMENT OF A PREGNANT COW UP TO CALVING TIME</w:t>
      </w:r>
    </w:p>
    <w:p w14:paraId="71ACDE67" w14:textId="0FDCF721" w:rsidR="0092131E" w:rsidRPr="006902E9" w:rsidRDefault="0092131E" w:rsidP="00F94973">
      <w:pPr>
        <w:pStyle w:val="NoSpacing"/>
        <w:spacing w:line="360" w:lineRule="auto"/>
        <w:rPr>
          <w:rFonts w:ascii="Arial" w:hAnsi="Arial" w:cs="Arial"/>
          <w:sz w:val="28"/>
          <w:szCs w:val="28"/>
        </w:rPr>
      </w:pPr>
    </w:p>
    <w:p w14:paraId="2B015B12" w14:textId="5E989055" w:rsidR="0092131E" w:rsidRPr="006902E9" w:rsidRDefault="0092131E" w:rsidP="00F94973">
      <w:pPr>
        <w:pStyle w:val="NoSpacing"/>
        <w:numPr>
          <w:ilvl w:val="0"/>
          <w:numId w:val="3"/>
        </w:numPr>
        <w:spacing w:line="360" w:lineRule="auto"/>
        <w:rPr>
          <w:rFonts w:ascii="Arial" w:hAnsi="Arial" w:cs="Arial"/>
          <w:sz w:val="28"/>
          <w:szCs w:val="28"/>
        </w:rPr>
      </w:pPr>
      <w:r w:rsidRPr="006902E9">
        <w:rPr>
          <w:rFonts w:ascii="Arial" w:hAnsi="Arial" w:cs="Arial"/>
          <w:sz w:val="28"/>
          <w:szCs w:val="28"/>
        </w:rPr>
        <w:t>Carryout pregnancy diagnosis two months after service and in case the animal failed to conceive is returned to service.</w:t>
      </w:r>
    </w:p>
    <w:p w14:paraId="1DE5F807" w14:textId="05E3B74A" w:rsidR="0092131E" w:rsidRPr="006902E9" w:rsidRDefault="0092131E" w:rsidP="00F94973">
      <w:pPr>
        <w:pStyle w:val="NoSpacing"/>
        <w:numPr>
          <w:ilvl w:val="0"/>
          <w:numId w:val="3"/>
        </w:numPr>
        <w:spacing w:line="360" w:lineRule="auto"/>
        <w:rPr>
          <w:rFonts w:ascii="Arial" w:hAnsi="Arial" w:cs="Arial"/>
          <w:sz w:val="28"/>
          <w:szCs w:val="28"/>
        </w:rPr>
      </w:pPr>
      <w:r w:rsidRPr="006902E9">
        <w:rPr>
          <w:rFonts w:ascii="Arial" w:hAnsi="Arial" w:cs="Arial"/>
          <w:sz w:val="28"/>
          <w:szCs w:val="28"/>
        </w:rPr>
        <w:t xml:space="preserve">Provide adequate clean water audibly. </w:t>
      </w:r>
    </w:p>
    <w:p w14:paraId="0BFB43B7" w14:textId="77B86225" w:rsidR="0092131E" w:rsidRPr="006902E9" w:rsidRDefault="0092131E" w:rsidP="00F94973">
      <w:pPr>
        <w:pStyle w:val="NoSpacing"/>
        <w:numPr>
          <w:ilvl w:val="0"/>
          <w:numId w:val="3"/>
        </w:numPr>
        <w:spacing w:line="360" w:lineRule="auto"/>
        <w:rPr>
          <w:rFonts w:ascii="Arial" w:hAnsi="Arial" w:cs="Arial"/>
          <w:sz w:val="28"/>
          <w:szCs w:val="28"/>
        </w:rPr>
      </w:pPr>
      <w:r w:rsidRPr="006902E9">
        <w:rPr>
          <w:rFonts w:ascii="Arial" w:hAnsi="Arial" w:cs="Arial"/>
          <w:sz w:val="28"/>
          <w:szCs w:val="28"/>
        </w:rPr>
        <w:t>Provide enough feeds/pastures to the cow.</w:t>
      </w:r>
    </w:p>
    <w:p w14:paraId="779A2411" w14:textId="0703C7ED" w:rsidR="0092131E" w:rsidRPr="006902E9" w:rsidRDefault="0092131E" w:rsidP="00F94973">
      <w:pPr>
        <w:pStyle w:val="NoSpacing"/>
        <w:numPr>
          <w:ilvl w:val="0"/>
          <w:numId w:val="3"/>
        </w:numPr>
        <w:spacing w:line="360" w:lineRule="auto"/>
        <w:rPr>
          <w:rFonts w:ascii="Arial" w:hAnsi="Arial" w:cs="Arial"/>
          <w:sz w:val="28"/>
          <w:szCs w:val="28"/>
        </w:rPr>
      </w:pPr>
      <w:r w:rsidRPr="006902E9">
        <w:rPr>
          <w:rFonts w:ascii="Arial" w:hAnsi="Arial" w:cs="Arial"/>
          <w:sz w:val="28"/>
          <w:szCs w:val="28"/>
        </w:rPr>
        <w:lastRenderedPageBreak/>
        <w:t xml:space="preserve">Ensure effective control of external parasites/hand spray the animal using recommended chemicals to control external parasites. </w:t>
      </w:r>
    </w:p>
    <w:p w14:paraId="371973E3" w14:textId="180F276E" w:rsidR="0092131E" w:rsidRPr="006902E9" w:rsidRDefault="006A306B" w:rsidP="00F94973">
      <w:pPr>
        <w:pStyle w:val="NoSpacing"/>
        <w:numPr>
          <w:ilvl w:val="0"/>
          <w:numId w:val="3"/>
        </w:numPr>
        <w:spacing w:line="360" w:lineRule="auto"/>
        <w:rPr>
          <w:rFonts w:ascii="Arial" w:hAnsi="Arial" w:cs="Arial"/>
          <w:sz w:val="28"/>
          <w:szCs w:val="28"/>
        </w:rPr>
      </w:pPr>
      <w:r w:rsidRPr="006902E9">
        <w:rPr>
          <w:rFonts w:ascii="Arial" w:hAnsi="Arial" w:cs="Arial"/>
          <w:sz w:val="28"/>
          <w:szCs w:val="28"/>
        </w:rPr>
        <w:t>Deworm regularly using recommended dugs to control internal parasites.</w:t>
      </w:r>
    </w:p>
    <w:p w14:paraId="1868617C" w14:textId="5A512B2D" w:rsidR="006A306B" w:rsidRPr="006902E9" w:rsidRDefault="006A306B" w:rsidP="00F94973">
      <w:pPr>
        <w:pStyle w:val="NoSpacing"/>
        <w:numPr>
          <w:ilvl w:val="0"/>
          <w:numId w:val="3"/>
        </w:numPr>
        <w:spacing w:line="360" w:lineRule="auto"/>
        <w:rPr>
          <w:rFonts w:ascii="Arial" w:hAnsi="Arial" w:cs="Arial"/>
          <w:sz w:val="28"/>
          <w:szCs w:val="28"/>
        </w:rPr>
      </w:pPr>
      <w:r w:rsidRPr="006902E9">
        <w:rPr>
          <w:rFonts w:ascii="Arial" w:hAnsi="Arial" w:cs="Arial"/>
          <w:sz w:val="28"/>
          <w:szCs w:val="28"/>
        </w:rPr>
        <w:t>Treat diseased cow immediately.</w:t>
      </w:r>
    </w:p>
    <w:p w14:paraId="76F24CFD" w14:textId="41B82E05" w:rsidR="006A306B" w:rsidRPr="006902E9" w:rsidRDefault="006A306B" w:rsidP="00F94973">
      <w:pPr>
        <w:pStyle w:val="NoSpacing"/>
        <w:numPr>
          <w:ilvl w:val="0"/>
          <w:numId w:val="3"/>
        </w:numPr>
        <w:spacing w:line="360" w:lineRule="auto"/>
        <w:rPr>
          <w:rFonts w:ascii="Arial" w:hAnsi="Arial" w:cs="Arial"/>
          <w:sz w:val="28"/>
          <w:szCs w:val="28"/>
        </w:rPr>
      </w:pPr>
      <w:r w:rsidRPr="006902E9">
        <w:rPr>
          <w:rFonts w:ascii="Arial" w:hAnsi="Arial" w:cs="Arial"/>
          <w:sz w:val="28"/>
          <w:szCs w:val="28"/>
        </w:rPr>
        <w:t>Ensure proper handling of the cow.</w:t>
      </w:r>
    </w:p>
    <w:p w14:paraId="51CA4324" w14:textId="53DA869D" w:rsidR="006A306B" w:rsidRPr="006902E9" w:rsidRDefault="006A306B" w:rsidP="00F94973">
      <w:pPr>
        <w:pStyle w:val="NoSpacing"/>
        <w:numPr>
          <w:ilvl w:val="0"/>
          <w:numId w:val="3"/>
        </w:numPr>
        <w:spacing w:line="360" w:lineRule="auto"/>
        <w:rPr>
          <w:rFonts w:ascii="Arial" w:hAnsi="Arial" w:cs="Arial"/>
          <w:sz w:val="28"/>
          <w:szCs w:val="28"/>
        </w:rPr>
      </w:pPr>
      <w:r w:rsidRPr="006902E9">
        <w:rPr>
          <w:rFonts w:ascii="Arial" w:hAnsi="Arial" w:cs="Arial"/>
          <w:sz w:val="28"/>
          <w:szCs w:val="28"/>
        </w:rPr>
        <w:t xml:space="preserve">Vaccinate the animal against </w:t>
      </w:r>
      <w:r w:rsidR="009E599D" w:rsidRPr="006902E9">
        <w:rPr>
          <w:rFonts w:ascii="Arial" w:hAnsi="Arial" w:cs="Arial"/>
          <w:sz w:val="28"/>
          <w:szCs w:val="28"/>
        </w:rPr>
        <w:t>killer diseases so as to protect the unborn calf.</w:t>
      </w:r>
    </w:p>
    <w:p w14:paraId="016B0F07" w14:textId="29A5C5AD" w:rsidR="009E599D" w:rsidRPr="006902E9" w:rsidRDefault="009E599D" w:rsidP="00F94973">
      <w:pPr>
        <w:pStyle w:val="NoSpacing"/>
        <w:numPr>
          <w:ilvl w:val="0"/>
          <w:numId w:val="3"/>
        </w:numPr>
        <w:spacing w:line="360" w:lineRule="auto"/>
        <w:rPr>
          <w:rFonts w:ascii="Arial" w:hAnsi="Arial" w:cs="Arial"/>
          <w:sz w:val="28"/>
          <w:szCs w:val="28"/>
        </w:rPr>
      </w:pPr>
      <w:r w:rsidRPr="006902E9">
        <w:rPr>
          <w:rFonts w:ascii="Arial" w:hAnsi="Arial" w:cs="Arial"/>
          <w:sz w:val="28"/>
          <w:szCs w:val="28"/>
        </w:rPr>
        <w:t>Dry off the cow at the seventh month of pregnancy</w:t>
      </w:r>
      <w:r w:rsidR="00134C37" w:rsidRPr="006902E9">
        <w:rPr>
          <w:rFonts w:ascii="Arial" w:hAnsi="Arial" w:cs="Arial"/>
          <w:sz w:val="28"/>
          <w:szCs w:val="28"/>
        </w:rPr>
        <w:t xml:space="preserve"> to prepare it for the next lactation.</w:t>
      </w:r>
    </w:p>
    <w:p w14:paraId="579D35D1" w14:textId="1131774D" w:rsidR="00134C37" w:rsidRPr="006902E9" w:rsidRDefault="00134C37" w:rsidP="00F94973">
      <w:pPr>
        <w:pStyle w:val="NoSpacing"/>
        <w:numPr>
          <w:ilvl w:val="0"/>
          <w:numId w:val="3"/>
        </w:numPr>
        <w:spacing w:line="360" w:lineRule="auto"/>
        <w:rPr>
          <w:rFonts w:ascii="Arial" w:hAnsi="Arial" w:cs="Arial"/>
          <w:sz w:val="28"/>
          <w:szCs w:val="28"/>
        </w:rPr>
      </w:pPr>
      <w:r w:rsidRPr="006902E9">
        <w:rPr>
          <w:rFonts w:ascii="Arial" w:hAnsi="Arial" w:cs="Arial"/>
          <w:sz w:val="28"/>
          <w:szCs w:val="28"/>
        </w:rPr>
        <w:t>Carryout steaming up in the last two months of pregnancy to enable the cow prepare for calving.</w:t>
      </w:r>
    </w:p>
    <w:p w14:paraId="31BA8710" w14:textId="468511ED" w:rsidR="00134C37" w:rsidRPr="006902E9" w:rsidRDefault="00134C37" w:rsidP="00F94973">
      <w:pPr>
        <w:pStyle w:val="NoSpacing"/>
        <w:numPr>
          <w:ilvl w:val="0"/>
          <w:numId w:val="3"/>
        </w:numPr>
        <w:spacing w:line="360" w:lineRule="auto"/>
        <w:rPr>
          <w:rFonts w:ascii="Arial" w:hAnsi="Arial" w:cs="Arial"/>
          <w:sz w:val="28"/>
          <w:szCs w:val="28"/>
        </w:rPr>
      </w:pPr>
      <w:r w:rsidRPr="006902E9">
        <w:rPr>
          <w:rFonts w:ascii="Arial" w:hAnsi="Arial" w:cs="Arial"/>
          <w:sz w:val="28"/>
          <w:szCs w:val="28"/>
        </w:rPr>
        <w:t xml:space="preserve">Isolate the animal from the </w:t>
      </w:r>
      <w:r w:rsidR="00360091" w:rsidRPr="006902E9">
        <w:rPr>
          <w:rFonts w:ascii="Arial" w:hAnsi="Arial" w:cs="Arial"/>
          <w:sz w:val="28"/>
          <w:szCs w:val="28"/>
        </w:rPr>
        <w:t>rest of the herd two weeks before calving and confine it in a nurse paddock/calving pen.</w:t>
      </w:r>
    </w:p>
    <w:p w14:paraId="7A0D987F" w14:textId="4B7EE450" w:rsidR="00360091" w:rsidRPr="006902E9" w:rsidRDefault="00360091" w:rsidP="00F94973">
      <w:pPr>
        <w:pStyle w:val="NoSpacing"/>
        <w:numPr>
          <w:ilvl w:val="0"/>
          <w:numId w:val="3"/>
        </w:numPr>
        <w:spacing w:line="360" w:lineRule="auto"/>
        <w:rPr>
          <w:rFonts w:ascii="Arial" w:hAnsi="Arial" w:cs="Arial"/>
          <w:sz w:val="28"/>
          <w:szCs w:val="28"/>
        </w:rPr>
      </w:pPr>
      <w:r w:rsidRPr="006902E9">
        <w:rPr>
          <w:rFonts w:ascii="Arial" w:hAnsi="Arial" w:cs="Arial"/>
          <w:sz w:val="28"/>
          <w:szCs w:val="28"/>
        </w:rPr>
        <w:t>Disinfect the calving pen using suitable chemicals to kill germs before confining a cow.</w:t>
      </w:r>
    </w:p>
    <w:p w14:paraId="5E09BF21" w14:textId="793545B8" w:rsidR="00360091" w:rsidRPr="006902E9" w:rsidRDefault="00360091" w:rsidP="00F94973">
      <w:pPr>
        <w:pStyle w:val="NoSpacing"/>
        <w:numPr>
          <w:ilvl w:val="0"/>
          <w:numId w:val="3"/>
        </w:numPr>
        <w:spacing w:line="360" w:lineRule="auto"/>
        <w:rPr>
          <w:rFonts w:ascii="Arial" w:hAnsi="Arial" w:cs="Arial"/>
          <w:sz w:val="28"/>
          <w:szCs w:val="28"/>
        </w:rPr>
      </w:pPr>
      <w:r w:rsidRPr="006902E9">
        <w:rPr>
          <w:rFonts w:ascii="Arial" w:hAnsi="Arial" w:cs="Arial"/>
          <w:sz w:val="28"/>
          <w:szCs w:val="28"/>
        </w:rPr>
        <w:t>Provide clean beddings in the calving shed.</w:t>
      </w:r>
    </w:p>
    <w:p w14:paraId="0BC09C68" w14:textId="3892B54A" w:rsidR="00360091" w:rsidRPr="006902E9" w:rsidRDefault="00360091" w:rsidP="00F94973">
      <w:pPr>
        <w:pStyle w:val="NoSpacing"/>
        <w:numPr>
          <w:ilvl w:val="0"/>
          <w:numId w:val="3"/>
        </w:numPr>
        <w:spacing w:line="360" w:lineRule="auto"/>
        <w:rPr>
          <w:rFonts w:ascii="Arial" w:hAnsi="Arial" w:cs="Arial"/>
          <w:sz w:val="28"/>
          <w:szCs w:val="28"/>
        </w:rPr>
      </w:pPr>
      <w:r w:rsidRPr="006902E9">
        <w:rPr>
          <w:rFonts w:ascii="Arial" w:hAnsi="Arial" w:cs="Arial"/>
          <w:sz w:val="28"/>
          <w:szCs w:val="28"/>
        </w:rPr>
        <w:t>Watch the cow closely for signs of calving down.</w:t>
      </w:r>
    </w:p>
    <w:p w14:paraId="6F41B085" w14:textId="64DD6942" w:rsidR="00360091" w:rsidRPr="006902E9" w:rsidRDefault="00360091" w:rsidP="00F94973">
      <w:pPr>
        <w:pStyle w:val="NoSpacing"/>
        <w:numPr>
          <w:ilvl w:val="0"/>
          <w:numId w:val="3"/>
        </w:numPr>
        <w:spacing w:line="360" w:lineRule="auto"/>
        <w:rPr>
          <w:rFonts w:ascii="Arial" w:hAnsi="Arial" w:cs="Arial"/>
          <w:sz w:val="28"/>
          <w:szCs w:val="28"/>
        </w:rPr>
      </w:pPr>
      <w:r w:rsidRPr="006902E9">
        <w:rPr>
          <w:rFonts w:ascii="Arial" w:hAnsi="Arial" w:cs="Arial"/>
          <w:sz w:val="28"/>
          <w:szCs w:val="28"/>
        </w:rPr>
        <w:t>Leave it alone to calve unless there are signs of complication.</w:t>
      </w:r>
    </w:p>
    <w:p w14:paraId="1D1BEC55" w14:textId="722993DA" w:rsidR="00360091" w:rsidRPr="006902E9" w:rsidRDefault="00360091" w:rsidP="00F94973">
      <w:pPr>
        <w:pStyle w:val="NoSpacing"/>
        <w:numPr>
          <w:ilvl w:val="0"/>
          <w:numId w:val="3"/>
        </w:numPr>
        <w:spacing w:line="360" w:lineRule="auto"/>
        <w:rPr>
          <w:rFonts w:ascii="Arial" w:hAnsi="Arial" w:cs="Arial"/>
          <w:sz w:val="28"/>
          <w:szCs w:val="28"/>
        </w:rPr>
      </w:pPr>
      <w:r w:rsidRPr="006902E9">
        <w:rPr>
          <w:rFonts w:ascii="Arial" w:hAnsi="Arial" w:cs="Arial"/>
          <w:sz w:val="28"/>
          <w:szCs w:val="28"/>
        </w:rPr>
        <w:t xml:space="preserve">Assist in case of minor complication and call a veterinary doctor immediately in case of serious complications. </w:t>
      </w:r>
    </w:p>
    <w:p w14:paraId="401A0F40" w14:textId="60DD5E70" w:rsidR="00360091" w:rsidRPr="006902E9" w:rsidRDefault="00360091" w:rsidP="00F94973">
      <w:pPr>
        <w:pStyle w:val="NoSpacing"/>
        <w:numPr>
          <w:ilvl w:val="0"/>
          <w:numId w:val="3"/>
        </w:numPr>
        <w:spacing w:line="360" w:lineRule="auto"/>
        <w:rPr>
          <w:rFonts w:ascii="Arial" w:hAnsi="Arial" w:cs="Arial"/>
          <w:sz w:val="28"/>
          <w:szCs w:val="28"/>
        </w:rPr>
      </w:pPr>
      <w:r w:rsidRPr="006902E9">
        <w:rPr>
          <w:rFonts w:ascii="Arial" w:hAnsi="Arial" w:cs="Arial"/>
          <w:sz w:val="28"/>
          <w:szCs w:val="28"/>
        </w:rPr>
        <w:t xml:space="preserve">Provide warm water to the animal to enable </w:t>
      </w:r>
      <w:r w:rsidR="006F41A4" w:rsidRPr="006902E9">
        <w:rPr>
          <w:rFonts w:ascii="Arial" w:hAnsi="Arial" w:cs="Arial"/>
          <w:sz w:val="28"/>
          <w:szCs w:val="28"/>
        </w:rPr>
        <w:t>it release after birth.</w:t>
      </w:r>
    </w:p>
    <w:p w14:paraId="277CCEBF" w14:textId="00E988BA" w:rsidR="006F41A4" w:rsidRPr="006902E9" w:rsidRDefault="006F41A4" w:rsidP="00F94973">
      <w:pPr>
        <w:pStyle w:val="NoSpacing"/>
        <w:numPr>
          <w:ilvl w:val="0"/>
          <w:numId w:val="3"/>
        </w:numPr>
        <w:spacing w:line="360" w:lineRule="auto"/>
        <w:rPr>
          <w:rFonts w:ascii="Arial" w:hAnsi="Arial" w:cs="Arial"/>
          <w:sz w:val="28"/>
          <w:szCs w:val="28"/>
        </w:rPr>
      </w:pPr>
      <w:r w:rsidRPr="006902E9">
        <w:rPr>
          <w:rFonts w:ascii="Arial" w:hAnsi="Arial" w:cs="Arial"/>
          <w:sz w:val="28"/>
          <w:szCs w:val="28"/>
        </w:rPr>
        <w:t>Remove the after birth after calving to prevent the animal eating it.</w:t>
      </w:r>
    </w:p>
    <w:p w14:paraId="1A2EFE45" w14:textId="6FC7169E" w:rsidR="006F41A4" w:rsidRPr="006902E9" w:rsidRDefault="006F41A4" w:rsidP="00F94973">
      <w:pPr>
        <w:pStyle w:val="NoSpacing"/>
        <w:numPr>
          <w:ilvl w:val="0"/>
          <w:numId w:val="3"/>
        </w:numPr>
        <w:spacing w:line="360" w:lineRule="auto"/>
        <w:rPr>
          <w:rFonts w:ascii="Arial" w:hAnsi="Arial" w:cs="Arial"/>
          <w:sz w:val="28"/>
          <w:szCs w:val="28"/>
        </w:rPr>
      </w:pPr>
      <w:r w:rsidRPr="006902E9">
        <w:rPr>
          <w:rFonts w:ascii="Arial" w:hAnsi="Arial" w:cs="Arial"/>
          <w:sz w:val="28"/>
          <w:szCs w:val="28"/>
        </w:rPr>
        <w:t>If the after birth is retained to release the pressure in the udder.</w:t>
      </w:r>
    </w:p>
    <w:p w14:paraId="43BBB065" w14:textId="126AFC6B" w:rsidR="006F41A4" w:rsidRPr="006902E9" w:rsidRDefault="006F41A4" w:rsidP="00F94973">
      <w:pPr>
        <w:pStyle w:val="NoSpacing"/>
        <w:spacing w:line="360" w:lineRule="auto"/>
        <w:rPr>
          <w:rFonts w:ascii="Arial" w:hAnsi="Arial" w:cs="Arial"/>
          <w:sz w:val="28"/>
          <w:szCs w:val="28"/>
        </w:rPr>
      </w:pPr>
    </w:p>
    <w:p w14:paraId="2D6253AA" w14:textId="25D87BA7" w:rsidR="006F41A4" w:rsidRPr="006902E9" w:rsidRDefault="006F41A4" w:rsidP="00F94973">
      <w:pPr>
        <w:pStyle w:val="NoSpacing"/>
        <w:spacing w:line="360" w:lineRule="auto"/>
        <w:rPr>
          <w:rFonts w:ascii="Arial" w:hAnsi="Arial" w:cs="Arial"/>
          <w:b/>
          <w:sz w:val="28"/>
          <w:szCs w:val="28"/>
        </w:rPr>
      </w:pPr>
      <w:r w:rsidRPr="006902E9">
        <w:rPr>
          <w:rFonts w:ascii="Arial" w:hAnsi="Arial" w:cs="Arial"/>
          <w:b/>
          <w:sz w:val="28"/>
          <w:szCs w:val="28"/>
        </w:rPr>
        <w:t>Drying off</w:t>
      </w:r>
    </w:p>
    <w:p w14:paraId="7D0C8A1C" w14:textId="2E9B28DD" w:rsidR="006F41A4" w:rsidRPr="006902E9" w:rsidRDefault="006F41A4" w:rsidP="00F94973">
      <w:pPr>
        <w:pStyle w:val="NoSpacing"/>
        <w:spacing w:line="360" w:lineRule="auto"/>
        <w:rPr>
          <w:rFonts w:ascii="Arial" w:hAnsi="Arial" w:cs="Arial"/>
          <w:sz w:val="28"/>
          <w:szCs w:val="28"/>
        </w:rPr>
      </w:pPr>
      <w:r w:rsidRPr="006902E9">
        <w:rPr>
          <w:rFonts w:ascii="Arial" w:hAnsi="Arial" w:cs="Arial"/>
          <w:sz w:val="28"/>
          <w:szCs w:val="28"/>
        </w:rPr>
        <w:lastRenderedPageBreak/>
        <w:t xml:space="preserve">This is the practice of stopping milking a pregnancy cow at about two to three months towards calving. </w:t>
      </w:r>
    </w:p>
    <w:p w14:paraId="117B636E" w14:textId="569D8447" w:rsidR="006F41A4" w:rsidRPr="006902E9" w:rsidRDefault="006F41A4" w:rsidP="00F94973">
      <w:pPr>
        <w:pStyle w:val="NoSpacing"/>
        <w:spacing w:line="360" w:lineRule="auto"/>
        <w:rPr>
          <w:rFonts w:ascii="Arial" w:hAnsi="Arial" w:cs="Arial"/>
          <w:sz w:val="28"/>
          <w:szCs w:val="28"/>
        </w:rPr>
      </w:pPr>
      <w:r w:rsidRPr="006902E9">
        <w:rPr>
          <w:rFonts w:ascii="Arial" w:hAnsi="Arial" w:cs="Arial"/>
          <w:sz w:val="28"/>
          <w:szCs w:val="28"/>
        </w:rPr>
        <w:t>A dry cow is one that has been in lactation and then dried off to prepare for calving.</w:t>
      </w:r>
    </w:p>
    <w:p w14:paraId="73E86E8F" w14:textId="0E0A0CC0" w:rsidR="006F41A4" w:rsidRPr="006902E9" w:rsidRDefault="006F41A4" w:rsidP="00F94973">
      <w:pPr>
        <w:pStyle w:val="NoSpacing"/>
        <w:spacing w:line="360" w:lineRule="auto"/>
        <w:rPr>
          <w:rFonts w:ascii="Arial" w:hAnsi="Arial" w:cs="Arial"/>
          <w:sz w:val="28"/>
          <w:szCs w:val="28"/>
        </w:rPr>
      </w:pPr>
      <w:r w:rsidRPr="006902E9">
        <w:rPr>
          <w:rFonts w:ascii="Arial" w:hAnsi="Arial" w:cs="Arial"/>
          <w:sz w:val="28"/>
          <w:szCs w:val="28"/>
        </w:rPr>
        <w:t>A dry period is usually two months.</w:t>
      </w:r>
    </w:p>
    <w:p w14:paraId="3297EB68" w14:textId="092EBD77" w:rsidR="006F41A4" w:rsidRPr="006902E9" w:rsidRDefault="006F41A4" w:rsidP="00F94973">
      <w:pPr>
        <w:pStyle w:val="NoSpacing"/>
        <w:spacing w:line="360" w:lineRule="auto"/>
        <w:rPr>
          <w:rFonts w:ascii="Arial" w:hAnsi="Arial" w:cs="Arial"/>
          <w:sz w:val="28"/>
          <w:szCs w:val="28"/>
        </w:rPr>
      </w:pPr>
    </w:p>
    <w:p w14:paraId="6127390C" w14:textId="3F247A01" w:rsidR="006F41A4" w:rsidRPr="006902E9" w:rsidRDefault="006F41A4" w:rsidP="00F94973">
      <w:pPr>
        <w:pStyle w:val="NoSpacing"/>
        <w:spacing w:line="360" w:lineRule="auto"/>
        <w:rPr>
          <w:rFonts w:ascii="Arial" w:hAnsi="Arial" w:cs="Arial"/>
          <w:b/>
          <w:sz w:val="28"/>
          <w:szCs w:val="28"/>
        </w:rPr>
      </w:pPr>
      <w:r w:rsidRPr="006902E9">
        <w:rPr>
          <w:rFonts w:ascii="Arial" w:hAnsi="Arial" w:cs="Arial"/>
          <w:b/>
          <w:sz w:val="28"/>
          <w:szCs w:val="28"/>
        </w:rPr>
        <w:t>Procedure of drying off:</w:t>
      </w:r>
    </w:p>
    <w:p w14:paraId="75693C52" w14:textId="2F70F366" w:rsidR="006F41A4" w:rsidRPr="006902E9" w:rsidRDefault="006F41A4" w:rsidP="00F94973">
      <w:pPr>
        <w:pStyle w:val="NoSpacing"/>
        <w:numPr>
          <w:ilvl w:val="0"/>
          <w:numId w:val="6"/>
        </w:numPr>
        <w:spacing w:line="360" w:lineRule="auto"/>
        <w:ind w:left="360"/>
        <w:rPr>
          <w:rFonts w:ascii="Arial" w:hAnsi="Arial" w:cs="Arial"/>
          <w:sz w:val="28"/>
          <w:szCs w:val="28"/>
        </w:rPr>
      </w:pPr>
      <w:r w:rsidRPr="006902E9">
        <w:rPr>
          <w:rFonts w:ascii="Arial" w:hAnsi="Arial" w:cs="Arial"/>
          <w:sz w:val="28"/>
          <w:szCs w:val="28"/>
        </w:rPr>
        <w:t xml:space="preserve">Incomplete milking: </w:t>
      </w:r>
    </w:p>
    <w:p w14:paraId="1B3669D2" w14:textId="5DE64D2A" w:rsidR="006F41A4" w:rsidRPr="006902E9" w:rsidRDefault="006F41A4" w:rsidP="00F94973">
      <w:pPr>
        <w:pStyle w:val="NoSpacing"/>
        <w:spacing w:line="360" w:lineRule="auto"/>
        <w:ind w:left="360"/>
        <w:rPr>
          <w:rFonts w:ascii="Arial" w:hAnsi="Arial" w:cs="Arial"/>
          <w:sz w:val="28"/>
          <w:szCs w:val="28"/>
        </w:rPr>
      </w:pPr>
      <w:r w:rsidRPr="006902E9">
        <w:rPr>
          <w:rFonts w:ascii="Arial" w:hAnsi="Arial" w:cs="Arial"/>
          <w:sz w:val="28"/>
          <w:szCs w:val="28"/>
        </w:rPr>
        <w:t>In this method the cow is milked halfway in the morning and in</w:t>
      </w:r>
      <w:r w:rsidR="00BE4F12" w:rsidRPr="006902E9">
        <w:rPr>
          <w:rFonts w:ascii="Arial" w:hAnsi="Arial" w:cs="Arial"/>
          <w:sz w:val="28"/>
          <w:szCs w:val="28"/>
        </w:rPr>
        <w:t xml:space="preserve"> evening and the left. This is done to reduce the amount of milk in the udder. It is done for 3 to 4 days.</w:t>
      </w:r>
    </w:p>
    <w:p w14:paraId="672B20F1" w14:textId="68219150" w:rsidR="003928B2" w:rsidRPr="006902E9" w:rsidRDefault="003928B2" w:rsidP="00F94973">
      <w:pPr>
        <w:pStyle w:val="NoSpacing"/>
        <w:spacing w:line="360" w:lineRule="auto"/>
        <w:ind w:left="360"/>
        <w:rPr>
          <w:rFonts w:ascii="Arial" w:hAnsi="Arial" w:cs="Arial"/>
          <w:sz w:val="28"/>
          <w:szCs w:val="28"/>
        </w:rPr>
      </w:pPr>
      <w:r w:rsidRPr="006902E9">
        <w:rPr>
          <w:rFonts w:ascii="Arial" w:hAnsi="Arial" w:cs="Arial"/>
          <w:sz w:val="28"/>
          <w:szCs w:val="28"/>
        </w:rPr>
        <w:t xml:space="preserve">This method is the best to apply on heavy </w:t>
      </w:r>
      <w:proofErr w:type="spellStart"/>
      <w:r w:rsidRPr="006902E9">
        <w:rPr>
          <w:rFonts w:ascii="Arial" w:hAnsi="Arial" w:cs="Arial"/>
          <w:sz w:val="28"/>
          <w:szCs w:val="28"/>
        </w:rPr>
        <w:t>milkers</w:t>
      </w:r>
      <w:proofErr w:type="spellEnd"/>
      <w:r w:rsidRPr="006902E9">
        <w:rPr>
          <w:rFonts w:ascii="Arial" w:hAnsi="Arial" w:cs="Arial"/>
          <w:sz w:val="28"/>
          <w:szCs w:val="28"/>
        </w:rPr>
        <w:t>.</w:t>
      </w:r>
    </w:p>
    <w:p w14:paraId="173D8DAD" w14:textId="741D4328" w:rsidR="006F41A4" w:rsidRPr="006902E9" w:rsidRDefault="003928B2" w:rsidP="00F94973">
      <w:pPr>
        <w:pStyle w:val="NoSpacing"/>
        <w:numPr>
          <w:ilvl w:val="0"/>
          <w:numId w:val="6"/>
        </w:numPr>
        <w:spacing w:line="360" w:lineRule="auto"/>
        <w:ind w:left="360"/>
        <w:rPr>
          <w:rFonts w:ascii="Arial" w:hAnsi="Arial" w:cs="Arial"/>
          <w:sz w:val="28"/>
          <w:szCs w:val="28"/>
        </w:rPr>
      </w:pPr>
      <w:r w:rsidRPr="006902E9">
        <w:rPr>
          <w:rFonts w:ascii="Arial" w:hAnsi="Arial" w:cs="Arial"/>
          <w:sz w:val="28"/>
          <w:szCs w:val="28"/>
        </w:rPr>
        <w:t xml:space="preserve">Intermittent milking </w:t>
      </w:r>
    </w:p>
    <w:p w14:paraId="21A64E78" w14:textId="0F6C5858" w:rsidR="003928B2" w:rsidRPr="006902E9" w:rsidRDefault="003928B2" w:rsidP="00F94973">
      <w:pPr>
        <w:pStyle w:val="NoSpacing"/>
        <w:spacing w:line="360" w:lineRule="auto"/>
        <w:ind w:left="360"/>
        <w:rPr>
          <w:rFonts w:ascii="Arial" w:hAnsi="Arial" w:cs="Arial"/>
          <w:sz w:val="28"/>
          <w:szCs w:val="28"/>
        </w:rPr>
      </w:pPr>
      <w:r w:rsidRPr="006902E9">
        <w:rPr>
          <w:rFonts w:ascii="Arial" w:hAnsi="Arial" w:cs="Arial"/>
          <w:sz w:val="28"/>
          <w:szCs w:val="28"/>
        </w:rPr>
        <w:t xml:space="preserve">Here the cow is milking on </w:t>
      </w:r>
      <w:proofErr w:type="gramStart"/>
      <w:r w:rsidRPr="006902E9">
        <w:rPr>
          <w:rFonts w:ascii="Arial" w:hAnsi="Arial" w:cs="Arial"/>
          <w:sz w:val="28"/>
          <w:szCs w:val="28"/>
        </w:rPr>
        <w:t>a</w:t>
      </w:r>
      <w:proofErr w:type="gramEnd"/>
      <w:r w:rsidRPr="006902E9">
        <w:rPr>
          <w:rFonts w:ascii="Arial" w:hAnsi="Arial" w:cs="Arial"/>
          <w:sz w:val="28"/>
          <w:szCs w:val="28"/>
        </w:rPr>
        <w:t xml:space="preserve"> alternate days for 3 – 5 days after which milking is stopped completely. Or the cow is milked once a day either in the morning or evening for about five days after which milking is stopped.</w:t>
      </w:r>
    </w:p>
    <w:p w14:paraId="4A85EDE0" w14:textId="775FCE45" w:rsidR="003928B2" w:rsidRPr="006902E9" w:rsidRDefault="003928B2" w:rsidP="00F94973">
      <w:pPr>
        <w:pStyle w:val="NoSpacing"/>
        <w:spacing w:line="360" w:lineRule="auto"/>
        <w:ind w:left="360"/>
        <w:rPr>
          <w:rFonts w:ascii="Arial" w:hAnsi="Arial" w:cs="Arial"/>
          <w:sz w:val="28"/>
          <w:szCs w:val="28"/>
        </w:rPr>
      </w:pPr>
    </w:p>
    <w:p w14:paraId="34A9E0AE" w14:textId="15169E7A" w:rsidR="003928B2" w:rsidRPr="006902E9" w:rsidRDefault="008608B6" w:rsidP="00F94973">
      <w:pPr>
        <w:pStyle w:val="NoSpacing"/>
        <w:numPr>
          <w:ilvl w:val="0"/>
          <w:numId w:val="6"/>
        </w:numPr>
        <w:spacing w:line="360" w:lineRule="auto"/>
        <w:ind w:left="360"/>
        <w:rPr>
          <w:rFonts w:ascii="Arial" w:hAnsi="Arial" w:cs="Arial"/>
          <w:sz w:val="28"/>
          <w:szCs w:val="28"/>
        </w:rPr>
      </w:pPr>
      <w:proofErr w:type="spellStart"/>
      <w:r w:rsidRPr="006902E9">
        <w:rPr>
          <w:rFonts w:ascii="Arial" w:hAnsi="Arial" w:cs="Arial"/>
          <w:sz w:val="28"/>
          <w:szCs w:val="28"/>
        </w:rPr>
        <w:t>Ceasation</w:t>
      </w:r>
      <w:proofErr w:type="spellEnd"/>
      <w:r w:rsidRPr="006902E9">
        <w:rPr>
          <w:rFonts w:ascii="Arial" w:hAnsi="Arial" w:cs="Arial"/>
          <w:sz w:val="28"/>
          <w:szCs w:val="28"/>
        </w:rPr>
        <w:t xml:space="preserve">: </w:t>
      </w:r>
    </w:p>
    <w:p w14:paraId="1FCA6399" w14:textId="31EF273D" w:rsidR="008608B6" w:rsidRPr="006902E9" w:rsidRDefault="008608B6" w:rsidP="00F94973">
      <w:pPr>
        <w:pStyle w:val="NoSpacing"/>
        <w:spacing w:line="360" w:lineRule="auto"/>
        <w:ind w:left="360"/>
        <w:rPr>
          <w:rFonts w:ascii="Arial" w:hAnsi="Arial" w:cs="Arial"/>
          <w:sz w:val="28"/>
          <w:szCs w:val="28"/>
        </w:rPr>
      </w:pPr>
      <w:r w:rsidRPr="006902E9">
        <w:rPr>
          <w:rFonts w:ascii="Arial" w:hAnsi="Arial" w:cs="Arial"/>
          <w:sz w:val="28"/>
          <w:szCs w:val="28"/>
        </w:rPr>
        <w:t>This is the complete stoppage of milking.</w:t>
      </w:r>
    </w:p>
    <w:p w14:paraId="3EC10C87" w14:textId="7BFD2857" w:rsidR="008608B6" w:rsidRPr="006902E9" w:rsidRDefault="008608B6" w:rsidP="00F94973">
      <w:pPr>
        <w:pStyle w:val="NoSpacing"/>
        <w:spacing w:line="360" w:lineRule="auto"/>
        <w:ind w:left="360"/>
        <w:rPr>
          <w:rFonts w:ascii="Arial" w:hAnsi="Arial" w:cs="Arial"/>
          <w:sz w:val="28"/>
          <w:szCs w:val="28"/>
        </w:rPr>
      </w:pPr>
      <w:r w:rsidRPr="006902E9">
        <w:rPr>
          <w:rFonts w:ascii="Arial" w:hAnsi="Arial" w:cs="Arial"/>
          <w:sz w:val="28"/>
          <w:szCs w:val="28"/>
        </w:rPr>
        <w:t>This method works best in cows that tend to give milk yields towards the time of drying off.</w:t>
      </w:r>
    </w:p>
    <w:p w14:paraId="3A019302" w14:textId="77777777" w:rsidR="008608B6" w:rsidRPr="006902E9" w:rsidRDefault="008608B6" w:rsidP="00F94973">
      <w:pPr>
        <w:pStyle w:val="NoSpacing"/>
        <w:spacing w:line="360" w:lineRule="auto"/>
        <w:ind w:left="360"/>
        <w:rPr>
          <w:rFonts w:ascii="Arial" w:hAnsi="Arial" w:cs="Arial"/>
          <w:sz w:val="28"/>
          <w:szCs w:val="28"/>
        </w:rPr>
      </w:pPr>
    </w:p>
    <w:p w14:paraId="733CCAA8" w14:textId="6B5A3944" w:rsidR="003928B2" w:rsidRPr="006902E9" w:rsidRDefault="008608B6" w:rsidP="00F94973">
      <w:pPr>
        <w:pStyle w:val="NoSpacing"/>
        <w:numPr>
          <w:ilvl w:val="0"/>
          <w:numId w:val="6"/>
        </w:numPr>
        <w:spacing w:line="360" w:lineRule="auto"/>
        <w:ind w:left="360"/>
        <w:rPr>
          <w:rFonts w:ascii="Arial" w:hAnsi="Arial" w:cs="Arial"/>
          <w:b/>
          <w:sz w:val="28"/>
          <w:szCs w:val="28"/>
        </w:rPr>
      </w:pPr>
      <w:r w:rsidRPr="006902E9">
        <w:rPr>
          <w:rFonts w:ascii="Arial" w:hAnsi="Arial" w:cs="Arial"/>
          <w:b/>
          <w:sz w:val="28"/>
          <w:szCs w:val="28"/>
        </w:rPr>
        <w:t>Drying therapy:</w:t>
      </w:r>
    </w:p>
    <w:p w14:paraId="7F53E634" w14:textId="2F8D66ED" w:rsidR="008608B6" w:rsidRPr="006902E9" w:rsidRDefault="008608B6" w:rsidP="00F94973">
      <w:pPr>
        <w:pStyle w:val="NoSpacing"/>
        <w:spacing w:line="360" w:lineRule="auto"/>
        <w:ind w:left="360"/>
        <w:rPr>
          <w:rFonts w:ascii="Arial" w:hAnsi="Arial" w:cs="Arial"/>
          <w:sz w:val="28"/>
          <w:szCs w:val="28"/>
        </w:rPr>
      </w:pPr>
      <w:r w:rsidRPr="006902E9">
        <w:rPr>
          <w:rFonts w:ascii="Arial" w:hAnsi="Arial" w:cs="Arial"/>
          <w:sz w:val="28"/>
          <w:szCs w:val="28"/>
        </w:rPr>
        <w:t xml:space="preserve">Here antibiotics e.g. </w:t>
      </w:r>
      <w:proofErr w:type="spellStart"/>
      <w:r w:rsidRPr="006902E9">
        <w:rPr>
          <w:rFonts w:ascii="Arial" w:hAnsi="Arial" w:cs="Arial"/>
          <w:sz w:val="28"/>
          <w:szCs w:val="28"/>
        </w:rPr>
        <w:t>orbenin</w:t>
      </w:r>
      <w:proofErr w:type="spellEnd"/>
      <w:r w:rsidRPr="006902E9">
        <w:rPr>
          <w:rFonts w:ascii="Arial" w:hAnsi="Arial" w:cs="Arial"/>
          <w:sz w:val="28"/>
          <w:szCs w:val="28"/>
        </w:rPr>
        <w:t xml:space="preserve"> are included in feeds to suppress milk production.</w:t>
      </w:r>
    </w:p>
    <w:p w14:paraId="5EB2620B" w14:textId="19F9172D" w:rsidR="008608B6" w:rsidRPr="006902E9" w:rsidRDefault="008608B6" w:rsidP="00F94973">
      <w:pPr>
        <w:pStyle w:val="NoSpacing"/>
        <w:spacing w:line="360" w:lineRule="auto"/>
        <w:ind w:left="360"/>
        <w:rPr>
          <w:rFonts w:ascii="Arial" w:hAnsi="Arial" w:cs="Arial"/>
          <w:sz w:val="28"/>
          <w:szCs w:val="28"/>
        </w:rPr>
      </w:pPr>
      <w:r w:rsidRPr="006902E9">
        <w:rPr>
          <w:rFonts w:ascii="Arial" w:hAnsi="Arial" w:cs="Arial"/>
          <w:sz w:val="28"/>
          <w:szCs w:val="28"/>
        </w:rPr>
        <w:lastRenderedPageBreak/>
        <w:t>It is advisable to apply long acting intramammary antibiotics to avoid infection of the udder.</w:t>
      </w:r>
    </w:p>
    <w:p w14:paraId="6E4BC1E4" w14:textId="3EE778CE" w:rsidR="008608B6" w:rsidRPr="006902E9" w:rsidRDefault="008608B6" w:rsidP="00F94973">
      <w:pPr>
        <w:pStyle w:val="NoSpacing"/>
        <w:spacing w:line="360" w:lineRule="auto"/>
        <w:rPr>
          <w:rFonts w:ascii="Arial" w:hAnsi="Arial" w:cs="Arial"/>
          <w:sz w:val="28"/>
          <w:szCs w:val="28"/>
        </w:rPr>
      </w:pPr>
    </w:p>
    <w:p w14:paraId="511247F9" w14:textId="6F2A0830" w:rsidR="00C77FE6" w:rsidRPr="006902E9" w:rsidRDefault="00C77FE6" w:rsidP="00F94973">
      <w:pPr>
        <w:pStyle w:val="NoSpacing"/>
        <w:spacing w:line="360" w:lineRule="auto"/>
        <w:rPr>
          <w:rFonts w:ascii="Arial" w:hAnsi="Arial" w:cs="Arial"/>
          <w:b/>
          <w:sz w:val="28"/>
          <w:szCs w:val="28"/>
        </w:rPr>
      </w:pPr>
      <w:r w:rsidRPr="006902E9">
        <w:rPr>
          <w:rFonts w:ascii="Arial" w:hAnsi="Arial" w:cs="Arial"/>
          <w:b/>
          <w:sz w:val="28"/>
          <w:szCs w:val="28"/>
        </w:rPr>
        <w:t>Reasons for drying off</w:t>
      </w:r>
    </w:p>
    <w:p w14:paraId="3A89039D" w14:textId="5C703D99" w:rsidR="00C77FE6" w:rsidRPr="006902E9" w:rsidRDefault="00C77FE6" w:rsidP="00F94973">
      <w:pPr>
        <w:pStyle w:val="NoSpacing"/>
        <w:numPr>
          <w:ilvl w:val="0"/>
          <w:numId w:val="7"/>
        </w:numPr>
        <w:spacing w:line="360" w:lineRule="auto"/>
        <w:rPr>
          <w:rFonts w:ascii="Arial" w:hAnsi="Arial" w:cs="Arial"/>
          <w:sz w:val="28"/>
          <w:szCs w:val="28"/>
        </w:rPr>
      </w:pPr>
      <w:r w:rsidRPr="006902E9">
        <w:rPr>
          <w:rFonts w:ascii="Arial" w:hAnsi="Arial" w:cs="Arial"/>
          <w:sz w:val="28"/>
          <w:szCs w:val="28"/>
        </w:rPr>
        <w:t>To restore the udder tissue for the next lactation.</w:t>
      </w:r>
    </w:p>
    <w:p w14:paraId="58F80241" w14:textId="76E8BB7A" w:rsidR="00C77FE6" w:rsidRPr="006902E9" w:rsidRDefault="00C77FE6" w:rsidP="00F94973">
      <w:pPr>
        <w:pStyle w:val="NoSpacing"/>
        <w:numPr>
          <w:ilvl w:val="0"/>
          <w:numId w:val="7"/>
        </w:numPr>
        <w:spacing w:line="360" w:lineRule="auto"/>
        <w:rPr>
          <w:rFonts w:ascii="Arial" w:hAnsi="Arial" w:cs="Arial"/>
          <w:sz w:val="28"/>
          <w:szCs w:val="28"/>
        </w:rPr>
      </w:pPr>
      <w:r w:rsidRPr="006902E9">
        <w:rPr>
          <w:rFonts w:ascii="Arial" w:hAnsi="Arial" w:cs="Arial"/>
          <w:sz w:val="28"/>
          <w:szCs w:val="28"/>
        </w:rPr>
        <w:t>To allow the cow regain the lost weight during lactation.</w:t>
      </w:r>
    </w:p>
    <w:p w14:paraId="596D2A69" w14:textId="132B3917" w:rsidR="00C77FE6" w:rsidRPr="006902E9" w:rsidRDefault="00C77FE6" w:rsidP="00F94973">
      <w:pPr>
        <w:pStyle w:val="NoSpacing"/>
        <w:numPr>
          <w:ilvl w:val="0"/>
          <w:numId w:val="7"/>
        </w:numPr>
        <w:spacing w:line="360" w:lineRule="auto"/>
        <w:rPr>
          <w:rFonts w:ascii="Arial" w:hAnsi="Arial" w:cs="Arial"/>
          <w:sz w:val="28"/>
          <w:szCs w:val="28"/>
        </w:rPr>
      </w:pPr>
      <w:r w:rsidRPr="006902E9">
        <w:rPr>
          <w:rFonts w:ascii="Arial" w:hAnsi="Arial" w:cs="Arial"/>
          <w:sz w:val="28"/>
          <w:szCs w:val="28"/>
        </w:rPr>
        <w:t>To allow the udder to produce colostrum for the newly born calf.</w:t>
      </w:r>
    </w:p>
    <w:p w14:paraId="7C39EA90" w14:textId="7E97EE7F" w:rsidR="00C77FE6" w:rsidRPr="006902E9" w:rsidRDefault="00C77FE6" w:rsidP="00F94973">
      <w:pPr>
        <w:pStyle w:val="NoSpacing"/>
        <w:numPr>
          <w:ilvl w:val="0"/>
          <w:numId w:val="7"/>
        </w:numPr>
        <w:spacing w:line="360" w:lineRule="auto"/>
        <w:rPr>
          <w:rFonts w:ascii="Arial" w:hAnsi="Arial" w:cs="Arial"/>
          <w:sz w:val="28"/>
          <w:szCs w:val="28"/>
        </w:rPr>
      </w:pPr>
      <w:r w:rsidRPr="006902E9">
        <w:rPr>
          <w:rFonts w:ascii="Arial" w:hAnsi="Arial" w:cs="Arial"/>
          <w:sz w:val="28"/>
          <w:szCs w:val="28"/>
        </w:rPr>
        <w:t xml:space="preserve">To enable the growing </w:t>
      </w:r>
      <w:proofErr w:type="spellStart"/>
      <w:r w:rsidRPr="006902E9">
        <w:rPr>
          <w:rFonts w:ascii="Arial" w:hAnsi="Arial" w:cs="Arial"/>
          <w:sz w:val="28"/>
          <w:szCs w:val="28"/>
        </w:rPr>
        <w:t>foetus</w:t>
      </w:r>
      <w:proofErr w:type="spellEnd"/>
      <w:r w:rsidRPr="006902E9">
        <w:rPr>
          <w:rFonts w:ascii="Arial" w:hAnsi="Arial" w:cs="Arial"/>
          <w:sz w:val="28"/>
          <w:szCs w:val="28"/>
        </w:rPr>
        <w:t xml:space="preserve"> to get more nutrients so that calving it is strong and healthy.</w:t>
      </w:r>
    </w:p>
    <w:p w14:paraId="25A57E0B" w14:textId="79110F9F" w:rsidR="00C77FE6" w:rsidRPr="006902E9" w:rsidRDefault="00C77FE6" w:rsidP="00F94973">
      <w:pPr>
        <w:pStyle w:val="NoSpacing"/>
        <w:numPr>
          <w:ilvl w:val="0"/>
          <w:numId w:val="7"/>
        </w:numPr>
        <w:spacing w:line="360" w:lineRule="auto"/>
        <w:rPr>
          <w:rFonts w:ascii="Arial" w:hAnsi="Arial" w:cs="Arial"/>
          <w:sz w:val="28"/>
          <w:szCs w:val="28"/>
        </w:rPr>
      </w:pPr>
      <w:r w:rsidRPr="006902E9">
        <w:rPr>
          <w:rFonts w:ascii="Arial" w:hAnsi="Arial" w:cs="Arial"/>
          <w:sz w:val="28"/>
          <w:szCs w:val="28"/>
        </w:rPr>
        <w:t>To allow the animal’s body to rebuild/replenish its mineral reserves especially calcium and phosphorus that are required for milk production.</w:t>
      </w:r>
    </w:p>
    <w:p w14:paraId="1E9136EF" w14:textId="4DFEF510" w:rsidR="00C77FE6" w:rsidRPr="006902E9" w:rsidRDefault="00C77FE6" w:rsidP="00F94973">
      <w:pPr>
        <w:pStyle w:val="NoSpacing"/>
        <w:spacing w:line="360" w:lineRule="auto"/>
        <w:rPr>
          <w:rFonts w:ascii="Arial" w:hAnsi="Arial" w:cs="Arial"/>
          <w:sz w:val="28"/>
          <w:szCs w:val="28"/>
        </w:rPr>
      </w:pPr>
    </w:p>
    <w:p w14:paraId="490C4838" w14:textId="1F37E2A5" w:rsidR="008403B4" w:rsidRPr="006902E9" w:rsidRDefault="008403B4" w:rsidP="00F94973">
      <w:pPr>
        <w:pStyle w:val="NoSpacing"/>
        <w:spacing w:line="360" w:lineRule="auto"/>
        <w:rPr>
          <w:rFonts w:ascii="Arial" w:hAnsi="Arial" w:cs="Arial"/>
          <w:b/>
          <w:sz w:val="28"/>
          <w:szCs w:val="28"/>
        </w:rPr>
      </w:pPr>
      <w:r w:rsidRPr="006902E9">
        <w:rPr>
          <w:rFonts w:ascii="Arial" w:hAnsi="Arial" w:cs="Arial"/>
          <w:b/>
          <w:sz w:val="28"/>
          <w:szCs w:val="28"/>
        </w:rPr>
        <w:t>Steaming up</w:t>
      </w:r>
    </w:p>
    <w:p w14:paraId="3DFE98BA" w14:textId="73F05521" w:rsidR="008403B4" w:rsidRPr="006902E9" w:rsidRDefault="008403B4" w:rsidP="00F94973">
      <w:pPr>
        <w:pStyle w:val="NoSpacing"/>
        <w:spacing w:line="360" w:lineRule="auto"/>
        <w:rPr>
          <w:rFonts w:ascii="Arial" w:hAnsi="Arial" w:cs="Arial"/>
          <w:sz w:val="28"/>
          <w:szCs w:val="28"/>
        </w:rPr>
      </w:pPr>
      <w:r w:rsidRPr="006902E9">
        <w:rPr>
          <w:rFonts w:ascii="Arial" w:hAnsi="Arial" w:cs="Arial"/>
          <w:sz w:val="28"/>
          <w:szCs w:val="28"/>
        </w:rPr>
        <w:t xml:space="preserve">This is the practice of feeding </w:t>
      </w:r>
      <w:r w:rsidR="001811E0" w:rsidRPr="006902E9">
        <w:rPr>
          <w:rFonts w:ascii="Arial" w:hAnsi="Arial" w:cs="Arial"/>
          <w:sz w:val="28"/>
          <w:szCs w:val="28"/>
        </w:rPr>
        <w:t>a pregnant cow on feeds of high nutrient value/extra concentrates in the last two months of pregnancy.</w:t>
      </w:r>
    </w:p>
    <w:p w14:paraId="65FEC9E6" w14:textId="7A946095" w:rsidR="001811E0" w:rsidRPr="006902E9" w:rsidRDefault="001811E0" w:rsidP="00F94973">
      <w:pPr>
        <w:pStyle w:val="NoSpacing"/>
        <w:spacing w:line="360" w:lineRule="auto"/>
        <w:rPr>
          <w:rFonts w:ascii="Arial" w:hAnsi="Arial" w:cs="Arial"/>
          <w:sz w:val="28"/>
          <w:szCs w:val="28"/>
        </w:rPr>
      </w:pPr>
    </w:p>
    <w:p w14:paraId="294A20C7" w14:textId="7C43DBC0" w:rsidR="001811E0" w:rsidRPr="006902E9" w:rsidRDefault="001811E0" w:rsidP="00F94973">
      <w:pPr>
        <w:pStyle w:val="NoSpacing"/>
        <w:spacing w:line="360" w:lineRule="auto"/>
        <w:rPr>
          <w:rFonts w:ascii="Arial" w:hAnsi="Arial" w:cs="Arial"/>
          <w:b/>
          <w:sz w:val="28"/>
          <w:szCs w:val="28"/>
        </w:rPr>
      </w:pPr>
      <w:r w:rsidRPr="006902E9">
        <w:rPr>
          <w:rFonts w:ascii="Arial" w:hAnsi="Arial" w:cs="Arial"/>
          <w:b/>
          <w:sz w:val="28"/>
          <w:szCs w:val="28"/>
        </w:rPr>
        <w:t>Reasons for steaming up</w:t>
      </w:r>
    </w:p>
    <w:p w14:paraId="52524165" w14:textId="2B5F981E" w:rsidR="001811E0" w:rsidRPr="006902E9" w:rsidRDefault="001811E0" w:rsidP="00F94973">
      <w:pPr>
        <w:pStyle w:val="NoSpacing"/>
        <w:numPr>
          <w:ilvl w:val="0"/>
          <w:numId w:val="1"/>
        </w:numPr>
        <w:spacing w:line="360" w:lineRule="auto"/>
        <w:rPr>
          <w:rFonts w:ascii="Arial" w:hAnsi="Arial" w:cs="Arial"/>
          <w:sz w:val="28"/>
          <w:szCs w:val="28"/>
        </w:rPr>
      </w:pPr>
      <w:r w:rsidRPr="006902E9">
        <w:rPr>
          <w:rFonts w:ascii="Arial" w:hAnsi="Arial" w:cs="Arial"/>
          <w:sz w:val="28"/>
          <w:szCs w:val="28"/>
        </w:rPr>
        <w:t xml:space="preserve">To cater for increased </w:t>
      </w:r>
      <w:proofErr w:type="spellStart"/>
      <w:r w:rsidRPr="006902E9">
        <w:rPr>
          <w:rFonts w:ascii="Arial" w:hAnsi="Arial" w:cs="Arial"/>
          <w:sz w:val="28"/>
          <w:szCs w:val="28"/>
        </w:rPr>
        <w:t>foetal</w:t>
      </w:r>
      <w:proofErr w:type="spellEnd"/>
      <w:r w:rsidRPr="006902E9">
        <w:rPr>
          <w:rFonts w:ascii="Arial" w:hAnsi="Arial" w:cs="Arial"/>
          <w:sz w:val="28"/>
          <w:szCs w:val="28"/>
        </w:rPr>
        <w:t xml:space="preserve"> nutrient demand.</w:t>
      </w:r>
    </w:p>
    <w:p w14:paraId="6DD04006" w14:textId="678810CF" w:rsidR="001811E0" w:rsidRPr="006902E9" w:rsidRDefault="001811E0" w:rsidP="00F94973">
      <w:pPr>
        <w:pStyle w:val="NoSpacing"/>
        <w:numPr>
          <w:ilvl w:val="0"/>
          <w:numId w:val="1"/>
        </w:numPr>
        <w:spacing w:line="360" w:lineRule="auto"/>
        <w:rPr>
          <w:rFonts w:ascii="Arial" w:hAnsi="Arial" w:cs="Arial"/>
          <w:sz w:val="28"/>
          <w:szCs w:val="28"/>
        </w:rPr>
      </w:pPr>
      <w:r w:rsidRPr="006902E9">
        <w:rPr>
          <w:rFonts w:ascii="Arial" w:hAnsi="Arial" w:cs="Arial"/>
          <w:sz w:val="28"/>
          <w:szCs w:val="28"/>
        </w:rPr>
        <w:t>To prevent nutritional disorders associated with milk secretion e.g. milk fever, grass tetany, ketosis.</w:t>
      </w:r>
    </w:p>
    <w:p w14:paraId="69F9C9C9" w14:textId="249BFEE3" w:rsidR="001811E0" w:rsidRPr="006902E9" w:rsidRDefault="001811E0" w:rsidP="00F94973">
      <w:pPr>
        <w:pStyle w:val="NoSpacing"/>
        <w:numPr>
          <w:ilvl w:val="0"/>
          <w:numId w:val="1"/>
        </w:numPr>
        <w:spacing w:line="360" w:lineRule="auto"/>
        <w:rPr>
          <w:rFonts w:ascii="Arial" w:hAnsi="Arial" w:cs="Arial"/>
          <w:sz w:val="28"/>
          <w:szCs w:val="28"/>
        </w:rPr>
      </w:pPr>
      <w:r w:rsidRPr="006902E9">
        <w:rPr>
          <w:rFonts w:ascii="Arial" w:hAnsi="Arial" w:cs="Arial"/>
          <w:sz w:val="28"/>
          <w:szCs w:val="28"/>
        </w:rPr>
        <w:t xml:space="preserve">To accustom the animal particularly heifers to the milking </w:t>
      </w:r>
      <w:proofErr w:type="spellStart"/>
      <w:r w:rsidRPr="006902E9">
        <w:rPr>
          <w:rFonts w:ascii="Arial" w:hAnsi="Arial" w:cs="Arial"/>
          <w:sz w:val="28"/>
          <w:szCs w:val="28"/>
        </w:rPr>
        <w:t>parlour</w:t>
      </w:r>
      <w:proofErr w:type="spellEnd"/>
      <w:r w:rsidRPr="006902E9">
        <w:rPr>
          <w:rFonts w:ascii="Arial" w:hAnsi="Arial" w:cs="Arial"/>
          <w:sz w:val="28"/>
          <w:szCs w:val="28"/>
        </w:rPr>
        <w:t>.</w:t>
      </w:r>
    </w:p>
    <w:p w14:paraId="0F8E231C" w14:textId="53F7E27C" w:rsidR="001811E0" w:rsidRPr="006902E9" w:rsidRDefault="001811E0" w:rsidP="00F94973">
      <w:pPr>
        <w:pStyle w:val="NoSpacing"/>
        <w:numPr>
          <w:ilvl w:val="0"/>
          <w:numId w:val="1"/>
        </w:numPr>
        <w:spacing w:line="360" w:lineRule="auto"/>
        <w:rPr>
          <w:rFonts w:ascii="Arial" w:hAnsi="Arial" w:cs="Arial"/>
          <w:sz w:val="28"/>
          <w:szCs w:val="28"/>
        </w:rPr>
      </w:pPr>
      <w:r w:rsidRPr="006902E9">
        <w:rPr>
          <w:rFonts w:ascii="Arial" w:hAnsi="Arial" w:cs="Arial"/>
          <w:sz w:val="28"/>
          <w:szCs w:val="28"/>
        </w:rPr>
        <w:t>To enable the cow produce a lot of milk after calving.</w:t>
      </w:r>
    </w:p>
    <w:p w14:paraId="67B88450" w14:textId="2B93663F" w:rsidR="001811E0" w:rsidRPr="006902E9" w:rsidRDefault="001811E0" w:rsidP="00F94973">
      <w:pPr>
        <w:pStyle w:val="NoSpacing"/>
        <w:numPr>
          <w:ilvl w:val="0"/>
          <w:numId w:val="1"/>
        </w:numPr>
        <w:spacing w:line="360" w:lineRule="auto"/>
        <w:rPr>
          <w:rFonts w:ascii="Arial" w:hAnsi="Arial" w:cs="Arial"/>
          <w:sz w:val="28"/>
          <w:szCs w:val="28"/>
        </w:rPr>
      </w:pPr>
      <w:r w:rsidRPr="006902E9">
        <w:rPr>
          <w:rFonts w:ascii="Arial" w:hAnsi="Arial" w:cs="Arial"/>
          <w:sz w:val="28"/>
          <w:szCs w:val="28"/>
        </w:rPr>
        <w:t xml:space="preserve">To replace the nutrients that have been </w:t>
      </w:r>
      <w:r w:rsidR="00A542C6" w:rsidRPr="006902E9">
        <w:rPr>
          <w:rFonts w:ascii="Arial" w:hAnsi="Arial" w:cs="Arial"/>
          <w:sz w:val="28"/>
          <w:szCs w:val="28"/>
        </w:rPr>
        <w:t xml:space="preserve">used in the development of the </w:t>
      </w:r>
      <w:proofErr w:type="spellStart"/>
      <w:r w:rsidR="00A542C6" w:rsidRPr="006902E9">
        <w:rPr>
          <w:rFonts w:ascii="Arial" w:hAnsi="Arial" w:cs="Arial"/>
          <w:sz w:val="28"/>
          <w:szCs w:val="28"/>
        </w:rPr>
        <w:t>foetus</w:t>
      </w:r>
      <w:proofErr w:type="spellEnd"/>
      <w:r w:rsidR="00A542C6" w:rsidRPr="006902E9">
        <w:rPr>
          <w:rFonts w:ascii="Arial" w:hAnsi="Arial" w:cs="Arial"/>
          <w:sz w:val="28"/>
          <w:szCs w:val="28"/>
        </w:rPr>
        <w:t>.</w:t>
      </w:r>
    </w:p>
    <w:p w14:paraId="50C64073" w14:textId="5FD22DA3" w:rsidR="00A542C6" w:rsidRPr="006902E9" w:rsidRDefault="00A542C6" w:rsidP="00F94973">
      <w:pPr>
        <w:pStyle w:val="NoSpacing"/>
        <w:numPr>
          <w:ilvl w:val="0"/>
          <w:numId w:val="1"/>
        </w:numPr>
        <w:spacing w:line="360" w:lineRule="auto"/>
        <w:rPr>
          <w:rFonts w:ascii="Arial" w:hAnsi="Arial" w:cs="Arial"/>
          <w:sz w:val="28"/>
          <w:szCs w:val="28"/>
        </w:rPr>
      </w:pPr>
      <w:r w:rsidRPr="006902E9">
        <w:rPr>
          <w:rFonts w:ascii="Arial" w:hAnsi="Arial" w:cs="Arial"/>
          <w:sz w:val="28"/>
          <w:szCs w:val="28"/>
        </w:rPr>
        <w:t>To get the cow into fit physiological conditions for milk secretion.</w:t>
      </w:r>
    </w:p>
    <w:p w14:paraId="25A1E30F" w14:textId="77777777" w:rsidR="00A542C6" w:rsidRPr="006902E9" w:rsidRDefault="00A542C6" w:rsidP="00F94973">
      <w:pPr>
        <w:pStyle w:val="NoSpacing"/>
        <w:numPr>
          <w:ilvl w:val="0"/>
          <w:numId w:val="1"/>
        </w:numPr>
        <w:spacing w:line="360" w:lineRule="auto"/>
        <w:rPr>
          <w:rFonts w:ascii="Arial" w:hAnsi="Arial" w:cs="Arial"/>
          <w:sz w:val="28"/>
          <w:szCs w:val="28"/>
        </w:rPr>
      </w:pPr>
      <w:r w:rsidRPr="006902E9">
        <w:rPr>
          <w:rFonts w:ascii="Arial" w:hAnsi="Arial" w:cs="Arial"/>
          <w:sz w:val="28"/>
          <w:szCs w:val="28"/>
        </w:rPr>
        <w:t>To allow the cow to build up its body reserves so that it can have sufficient energy at calving.</w:t>
      </w:r>
    </w:p>
    <w:p w14:paraId="78133182" w14:textId="77777777" w:rsidR="00445620" w:rsidRPr="006902E9" w:rsidRDefault="00A542C6" w:rsidP="00F94973">
      <w:pPr>
        <w:pStyle w:val="NoSpacing"/>
        <w:numPr>
          <w:ilvl w:val="0"/>
          <w:numId w:val="1"/>
        </w:numPr>
        <w:spacing w:line="360" w:lineRule="auto"/>
        <w:rPr>
          <w:rFonts w:ascii="Arial" w:hAnsi="Arial" w:cs="Arial"/>
          <w:sz w:val="28"/>
          <w:szCs w:val="28"/>
        </w:rPr>
      </w:pPr>
      <w:r w:rsidRPr="006902E9">
        <w:rPr>
          <w:rFonts w:ascii="Arial" w:hAnsi="Arial" w:cs="Arial"/>
          <w:sz w:val="28"/>
          <w:szCs w:val="28"/>
        </w:rPr>
        <w:lastRenderedPageBreak/>
        <w:t>To enable the cow produce heavy and health</w:t>
      </w:r>
      <w:r w:rsidR="00445620" w:rsidRPr="006902E9">
        <w:rPr>
          <w:rFonts w:ascii="Arial" w:hAnsi="Arial" w:cs="Arial"/>
          <w:sz w:val="28"/>
          <w:szCs w:val="28"/>
        </w:rPr>
        <w:t>ier calf.</w:t>
      </w:r>
    </w:p>
    <w:p w14:paraId="49423785" w14:textId="77777777" w:rsidR="00445620" w:rsidRPr="006902E9" w:rsidRDefault="00445620" w:rsidP="00F94973">
      <w:pPr>
        <w:pStyle w:val="NoSpacing"/>
        <w:spacing w:line="360" w:lineRule="auto"/>
        <w:rPr>
          <w:rFonts w:ascii="Arial" w:hAnsi="Arial" w:cs="Arial"/>
          <w:sz w:val="28"/>
          <w:szCs w:val="28"/>
        </w:rPr>
      </w:pPr>
    </w:p>
    <w:p w14:paraId="66689DD0" w14:textId="77777777" w:rsidR="00445620" w:rsidRPr="006902E9" w:rsidRDefault="00445620" w:rsidP="00F94973">
      <w:pPr>
        <w:pStyle w:val="NoSpacing"/>
        <w:spacing w:line="360" w:lineRule="auto"/>
        <w:rPr>
          <w:rFonts w:ascii="Arial" w:hAnsi="Arial" w:cs="Arial"/>
          <w:b/>
          <w:sz w:val="28"/>
          <w:szCs w:val="28"/>
        </w:rPr>
      </w:pPr>
      <w:r w:rsidRPr="006902E9">
        <w:rPr>
          <w:rFonts w:ascii="Arial" w:hAnsi="Arial" w:cs="Arial"/>
          <w:b/>
          <w:sz w:val="28"/>
          <w:szCs w:val="28"/>
        </w:rPr>
        <w:t xml:space="preserve">CALVING </w:t>
      </w:r>
    </w:p>
    <w:p w14:paraId="1D2DBCC1" w14:textId="5074C25C" w:rsidR="00A542C6" w:rsidRPr="006902E9" w:rsidRDefault="00445620" w:rsidP="00F94973">
      <w:pPr>
        <w:pStyle w:val="NoSpacing"/>
        <w:spacing w:line="360" w:lineRule="auto"/>
        <w:rPr>
          <w:rFonts w:ascii="Arial" w:hAnsi="Arial" w:cs="Arial"/>
          <w:sz w:val="28"/>
          <w:szCs w:val="28"/>
        </w:rPr>
      </w:pPr>
      <w:r w:rsidRPr="006902E9">
        <w:rPr>
          <w:rFonts w:ascii="Arial" w:hAnsi="Arial" w:cs="Arial"/>
          <w:sz w:val="28"/>
          <w:szCs w:val="28"/>
        </w:rPr>
        <w:t>This is the act of giving birth to calves. It is brought about by the contraction of the uterine muscles and relaxation of the muscles of the muscles of the cervix.</w:t>
      </w:r>
    </w:p>
    <w:p w14:paraId="2A512DBF" w14:textId="0754C890" w:rsidR="00737CF7" w:rsidRPr="006902E9" w:rsidRDefault="00737CF7" w:rsidP="00F94973">
      <w:pPr>
        <w:pStyle w:val="NoSpacing"/>
        <w:spacing w:line="360" w:lineRule="auto"/>
        <w:rPr>
          <w:rFonts w:ascii="Arial" w:hAnsi="Arial" w:cs="Arial"/>
          <w:sz w:val="28"/>
          <w:szCs w:val="28"/>
        </w:rPr>
      </w:pPr>
    </w:p>
    <w:p w14:paraId="5A9EFD6D" w14:textId="03D110F8" w:rsidR="00737CF7" w:rsidRPr="006902E9" w:rsidRDefault="00737CF7" w:rsidP="00F94973">
      <w:pPr>
        <w:pStyle w:val="NoSpacing"/>
        <w:spacing w:line="360" w:lineRule="auto"/>
        <w:rPr>
          <w:rFonts w:ascii="Arial" w:hAnsi="Arial" w:cs="Arial"/>
          <w:b/>
          <w:sz w:val="28"/>
          <w:szCs w:val="28"/>
        </w:rPr>
      </w:pPr>
      <w:r w:rsidRPr="006902E9">
        <w:rPr>
          <w:rFonts w:ascii="Arial" w:hAnsi="Arial" w:cs="Arial"/>
          <w:b/>
          <w:sz w:val="28"/>
          <w:szCs w:val="28"/>
        </w:rPr>
        <w:t xml:space="preserve">Signs of calving/calving down </w:t>
      </w:r>
    </w:p>
    <w:p w14:paraId="0684B657" w14:textId="2C49FAE7" w:rsidR="00737CF7" w:rsidRPr="006902E9" w:rsidRDefault="00737CF7" w:rsidP="00F94973">
      <w:pPr>
        <w:pStyle w:val="NoSpacing"/>
        <w:numPr>
          <w:ilvl w:val="0"/>
          <w:numId w:val="1"/>
        </w:numPr>
        <w:spacing w:line="360" w:lineRule="auto"/>
        <w:rPr>
          <w:rFonts w:ascii="Arial" w:hAnsi="Arial" w:cs="Arial"/>
          <w:sz w:val="28"/>
          <w:szCs w:val="28"/>
        </w:rPr>
      </w:pPr>
      <w:r w:rsidRPr="006902E9">
        <w:rPr>
          <w:rFonts w:ascii="Arial" w:hAnsi="Arial" w:cs="Arial"/>
          <w:sz w:val="28"/>
          <w:szCs w:val="28"/>
        </w:rPr>
        <w:t>Enlargement of the vulva (vulva becomes flabby)</w:t>
      </w:r>
    </w:p>
    <w:p w14:paraId="2D2B2B90" w14:textId="2D555915" w:rsidR="00737CF7" w:rsidRPr="006902E9" w:rsidRDefault="00737CF7" w:rsidP="00F94973">
      <w:pPr>
        <w:pStyle w:val="NoSpacing"/>
        <w:numPr>
          <w:ilvl w:val="0"/>
          <w:numId w:val="1"/>
        </w:numPr>
        <w:spacing w:line="360" w:lineRule="auto"/>
        <w:rPr>
          <w:rFonts w:ascii="Arial" w:hAnsi="Arial" w:cs="Arial"/>
          <w:sz w:val="28"/>
          <w:szCs w:val="28"/>
        </w:rPr>
      </w:pPr>
      <w:r w:rsidRPr="006902E9">
        <w:rPr>
          <w:rFonts w:ascii="Arial" w:hAnsi="Arial" w:cs="Arial"/>
          <w:sz w:val="28"/>
          <w:szCs w:val="28"/>
        </w:rPr>
        <w:t>The cow isolates herself from the herd.</w:t>
      </w:r>
    </w:p>
    <w:p w14:paraId="3E4753F2" w14:textId="577BBA79" w:rsidR="00737CF7" w:rsidRPr="006902E9" w:rsidRDefault="00737CF7" w:rsidP="00F94973">
      <w:pPr>
        <w:pStyle w:val="NoSpacing"/>
        <w:numPr>
          <w:ilvl w:val="0"/>
          <w:numId w:val="1"/>
        </w:numPr>
        <w:spacing w:line="360" w:lineRule="auto"/>
        <w:rPr>
          <w:rFonts w:ascii="Arial" w:hAnsi="Arial" w:cs="Arial"/>
          <w:sz w:val="28"/>
          <w:szCs w:val="28"/>
        </w:rPr>
      </w:pPr>
      <w:r w:rsidRPr="006902E9">
        <w:rPr>
          <w:rFonts w:ascii="Arial" w:hAnsi="Arial" w:cs="Arial"/>
          <w:sz w:val="28"/>
          <w:szCs w:val="28"/>
        </w:rPr>
        <w:t xml:space="preserve">Frequent urination </w:t>
      </w:r>
    </w:p>
    <w:p w14:paraId="40ADA819" w14:textId="167F5B06" w:rsidR="00737CF7" w:rsidRPr="006902E9" w:rsidRDefault="00737CF7" w:rsidP="00F94973">
      <w:pPr>
        <w:pStyle w:val="NoSpacing"/>
        <w:numPr>
          <w:ilvl w:val="0"/>
          <w:numId w:val="1"/>
        </w:numPr>
        <w:spacing w:line="360" w:lineRule="auto"/>
        <w:rPr>
          <w:rFonts w:ascii="Arial" w:hAnsi="Arial" w:cs="Arial"/>
          <w:sz w:val="28"/>
          <w:szCs w:val="28"/>
        </w:rPr>
      </w:pPr>
      <w:r w:rsidRPr="006902E9">
        <w:rPr>
          <w:rFonts w:ascii="Arial" w:hAnsi="Arial" w:cs="Arial"/>
          <w:sz w:val="28"/>
          <w:szCs w:val="28"/>
        </w:rPr>
        <w:t xml:space="preserve">Loss of appetite. </w:t>
      </w:r>
    </w:p>
    <w:p w14:paraId="388951D2" w14:textId="7A7BC1BB" w:rsidR="00E45886" w:rsidRPr="006902E9" w:rsidRDefault="00E45886" w:rsidP="00F94973">
      <w:pPr>
        <w:pStyle w:val="NoSpacing"/>
        <w:numPr>
          <w:ilvl w:val="0"/>
          <w:numId w:val="20"/>
        </w:numPr>
        <w:spacing w:line="360" w:lineRule="auto"/>
        <w:rPr>
          <w:rFonts w:ascii="Arial" w:hAnsi="Arial" w:cs="Arial"/>
          <w:noProof/>
          <w:sz w:val="28"/>
          <w:szCs w:val="28"/>
        </w:rPr>
      </w:pPr>
      <w:r w:rsidRPr="006902E9">
        <w:rPr>
          <w:rFonts w:ascii="Arial" w:hAnsi="Arial" w:cs="Arial"/>
          <w:noProof/>
          <w:sz w:val="28"/>
          <w:szCs w:val="28"/>
        </w:rPr>
        <w:t xml:space="preserve">The cow repeatedly arches her back and raises tail. </w:t>
      </w:r>
    </w:p>
    <w:p w14:paraId="0714B3BE" w14:textId="78C424C8" w:rsidR="00E45886" w:rsidRPr="006902E9" w:rsidRDefault="00E45886" w:rsidP="00F94973">
      <w:pPr>
        <w:pStyle w:val="NoSpacing"/>
        <w:numPr>
          <w:ilvl w:val="0"/>
          <w:numId w:val="20"/>
        </w:numPr>
        <w:spacing w:line="360" w:lineRule="auto"/>
        <w:rPr>
          <w:rFonts w:ascii="Arial" w:hAnsi="Arial" w:cs="Arial"/>
          <w:noProof/>
          <w:sz w:val="28"/>
          <w:szCs w:val="28"/>
        </w:rPr>
      </w:pPr>
      <w:r w:rsidRPr="006902E9">
        <w:rPr>
          <w:rFonts w:ascii="Arial" w:hAnsi="Arial" w:cs="Arial"/>
          <w:noProof/>
          <w:sz w:val="28"/>
          <w:szCs w:val="28"/>
        </w:rPr>
        <w:t>Pelvic muscles relax</w:t>
      </w:r>
    </w:p>
    <w:p w14:paraId="40403A51" w14:textId="17C4049F" w:rsidR="00E45886" w:rsidRPr="006902E9" w:rsidRDefault="00E45886" w:rsidP="00F94973">
      <w:pPr>
        <w:pStyle w:val="NoSpacing"/>
        <w:numPr>
          <w:ilvl w:val="0"/>
          <w:numId w:val="20"/>
        </w:numPr>
        <w:spacing w:line="360" w:lineRule="auto"/>
        <w:rPr>
          <w:rFonts w:ascii="Arial" w:hAnsi="Arial" w:cs="Arial"/>
          <w:noProof/>
          <w:sz w:val="28"/>
          <w:szCs w:val="28"/>
        </w:rPr>
      </w:pPr>
      <w:r w:rsidRPr="006902E9">
        <w:rPr>
          <w:rFonts w:ascii="Arial" w:hAnsi="Arial" w:cs="Arial"/>
          <w:noProof/>
          <w:sz w:val="28"/>
          <w:szCs w:val="28"/>
        </w:rPr>
        <w:t>The cow walks with difficulty</w:t>
      </w:r>
    </w:p>
    <w:p w14:paraId="7B0A1B66" w14:textId="55F1F3E5" w:rsidR="00E45886" w:rsidRPr="006902E9" w:rsidRDefault="00E45886" w:rsidP="00F94973">
      <w:pPr>
        <w:pStyle w:val="NoSpacing"/>
        <w:numPr>
          <w:ilvl w:val="0"/>
          <w:numId w:val="20"/>
        </w:numPr>
        <w:spacing w:line="360" w:lineRule="auto"/>
        <w:rPr>
          <w:rFonts w:ascii="Arial" w:hAnsi="Arial" w:cs="Arial"/>
          <w:noProof/>
          <w:sz w:val="28"/>
          <w:szCs w:val="28"/>
        </w:rPr>
      </w:pPr>
      <w:r w:rsidRPr="006902E9">
        <w:rPr>
          <w:rFonts w:ascii="Arial" w:hAnsi="Arial" w:cs="Arial"/>
          <w:noProof/>
          <w:sz w:val="28"/>
          <w:szCs w:val="28"/>
        </w:rPr>
        <w:t>The animal lies down</w:t>
      </w:r>
    </w:p>
    <w:p w14:paraId="4DCA206C" w14:textId="0B2E26BC" w:rsidR="00E45886" w:rsidRPr="006902E9" w:rsidRDefault="00E45886" w:rsidP="00F94973">
      <w:pPr>
        <w:pStyle w:val="NoSpacing"/>
        <w:numPr>
          <w:ilvl w:val="0"/>
          <w:numId w:val="20"/>
        </w:numPr>
        <w:spacing w:line="360" w:lineRule="auto"/>
        <w:rPr>
          <w:rFonts w:ascii="Arial" w:hAnsi="Arial" w:cs="Arial"/>
          <w:noProof/>
          <w:sz w:val="28"/>
          <w:szCs w:val="28"/>
        </w:rPr>
      </w:pPr>
      <w:r w:rsidRPr="006902E9">
        <w:rPr>
          <w:rFonts w:ascii="Arial" w:hAnsi="Arial" w:cs="Arial"/>
          <w:noProof/>
          <w:sz w:val="28"/>
          <w:szCs w:val="28"/>
        </w:rPr>
        <w:t xml:space="preserve">The animal becomes out a few hours before calving. </w:t>
      </w:r>
    </w:p>
    <w:p w14:paraId="5E4ABF8D" w14:textId="3E267182" w:rsidR="00E45886" w:rsidRPr="006902E9" w:rsidRDefault="00E45886" w:rsidP="00F94973">
      <w:pPr>
        <w:pStyle w:val="NoSpacing"/>
        <w:numPr>
          <w:ilvl w:val="0"/>
          <w:numId w:val="20"/>
        </w:numPr>
        <w:spacing w:line="360" w:lineRule="auto"/>
        <w:rPr>
          <w:rFonts w:ascii="Arial" w:hAnsi="Arial" w:cs="Arial"/>
          <w:noProof/>
          <w:sz w:val="28"/>
          <w:szCs w:val="28"/>
        </w:rPr>
      </w:pPr>
      <w:r w:rsidRPr="006902E9">
        <w:rPr>
          <w:rFonts w:ascii="Arial" w:hAnsi="Arial" w:cs="Arial"/>
          <w:noProof/>
          <w:sz w:val="28"/>
          <w:szCs w:val="28"/>
        </w:rPr>
        <w:t>Colostrum  secretion is seen on the teats</w:t>
      </w:r>
    </w:p>
    <w:p w14:paraId="74A368C6" w14:textId="63DD4F7B" w:rsidR="00E45886" w:rsidRPr="006902E9" w:rsidRDefault="00E45886" w:rsidP="00F94973">
      <w:pPr>
        <w:pStyle w:val="NoSpacing"/>
        <w:numPr>
          <w:ilvl w:val="0"/>
          <w:numId w:val="20"/>
        </w:numPr>
        <w:spacing w:line="360" w:lineRule="auto"/>
        <w:rPr>
          <w:rFonts w:ascii="Arial" w:hAnsi="Arial" w:cs="Arial"/>
          <w:noProof/>
          <w:sz w:val="28"/>
          <w:szCs w:val="28"/>
        </w:rPr>
      </w:pPr>
      <w:r w:rsidRPr="006902E9">
        <w:rPr>
          <w:rFonts w:ascii="Arial" w:hAnsi="Arial" w:cs="Arial"/>
          <w:noProof/>
          <w:sz w:val="28"/>
          <w:szCs w:val="28"/>
        </w:rPr>
        <w:t xml:space="preserve">Pin bones become more prominent </w:t>
      </w:r>
    </w:p>
    <w:p w14:paraId="3BF76AFE" w14:textId="3C3F17EC" w:rsidR="00E45886" w:rsidRPr="006902E9" w:rsidRDefault="00E45886" w:rsidP="00F94973">
      <w:pPr>
        <w:pStyle w:val="NoSpacing"/>
        <w:numPr>
          <w:ilvl w:val="0"/>
          <w:numId w:val="20"/>
        </w:numPr>
        <w:spacing w:line="360" w:lineRule="auto"/>
        <w:rPr>
          <w:rFonts w:ascii="Arial" w:hAnsi="Arial" w:cs="Arial"/>
          <w:noProof/>
          <w:sz w:val="28"/>
          <w:szCs w:val="28"/>
        </w:rPr>
      </w:pPr>
      <w:r w:rsidRPr="006902E9">
        <w:rPr>
          <w:rFonts w:ascii="Arial" w:hAnsi="Arial" w:cs="Arial"/>
          <w:noProof/>
          <w:sz w:val="28"/>
          <w:szCs w:val="28"/>
        </w:rPr>
        <w:t xml:space="preserve">Udder enlarges and becomes filled with milk. </w:t>
      </w:r>
    </w:p>
    <w:p w14:paraId="1DD05DE1" w14:textId="5B858456" w:rsidR="00E45886" w:rsidRPr="006902E9" w:rsidRDefault="00E45886" w:rsidP="00F94973">
      <w:pPr>
        <w:pStyle w:val="NoSpacing"/>
        <w:numPr>
          <w:ilvl w:val="0"/>
          <w:numId w:val="20"/>
        </w:numPr>
        <w:spacing w:line="360" w:lineRule="auto"/>
        <w:rPr>
          <w:rFonts w:ascii="Arial" w:hAnsi="Arial" w:cs="Arial"/>
          <w:noProof/>
          <w:sz w:val="28"/>
          <w:szCs w:val="28"/>
        </w:rPr>
      </w:pPr>
      <w:r w:rsidRPr="006902E9">
        <w:rPr>
          <w:rFonts w:ascii="Arial" w:hAnsi="Arial" w:cs="Arial"/>
          <w:noProof/>
          <w:sz w:val="28"/>
          <w:szCs w:val="28"/>
        </w:rPr>
        <w:t xml:space="preserve">Thick clear mucus is seen on the vulva </w:t>
      </w:r>
    </w:p>
    <w:p w14:paraId="5DAE3EC7" w14:textId="2C32BBA6" w:rsidR="00E45886" w:rsidRPr="006902E9" w:rsidRDefault="00E45886" w:rsidP="00F94973">
      <w:pPr>
        <w:pStyle w:val="NoSpacing"/>
        <w:numPr>
          <w:ilvl w:val="0"/>
          <w:numId w:val="20"/>
        </w:numPr>
        <w:spacing w:line="360" w:lineRule="auto"/>
        <w:rPr>
          <w:rFonts w:ascii="Arial" w:hAnsi="Arial" w:cs="Arial"/>
          <w:noProof/>
          <w:sz w:val="28"/>
          <w:szCs w:val="28"/>
        </w:rPr>
      </w:pPr>
      <w:r w:rsidRPr="006902E9">
        <w:rPr>
          <w:rFonts w:ascii="Arial" w:hAnsi="Arial" w:cs="Arial"/>
          <w:noProof/>
          <w:sz w:val="28"/>
          <w:szCs w:val="28"/>
        </w:rPr>
        <w:t xml:space="preserve">Deep breathing </w:t>
      </w:r>
    </w:p>
    <w:p w14:paraId="0E8F9738" w14:textId="77777777" w:rsidR="00E45886" w:rsidRPr="006902E9" w:rsidRDefault="00E45886" w:rsidP="00F94973">
      <w:pPr>
        <w:spacing w:line="360" w:lineRule="auto"/>
        <w:rPr>
          <w:noProof/>
          <w:sz w:val="28"/>
          <w:szCs w:val="28"/>
        </w:rPr>
      </w:pPr>
    </w:p>
    <w:p w14:paraId="00AB416C" w14:textId="77777777" w:rsidR="00E45886" w:rsidRPr="006902E9" w:rsidRDefault="00E45886" w:rsidP="00F94973">
      <w:pPr>
        <w:pStyle w:val="NoSpacing"/>
        <w:spacing w:line="360" w:lineRule="auto"/>
        <w:rPr>
          <w:rFonts w:ascii="Arial" w:hAnsi="Arial" w:cs="Arial"/>
          <w:b/>
          <w:noProof/>
          <w:sz w:val="28"/>
          <w:szCs w:val="28"/>
        </w:rPr>
      </w:pPr>
      <w:r w:rsidRPr="006902E9">
        <w:rPr>
          <w:rFonts w:ascii="Arial" w:hAnsi="Arial" w:cs="Arial"/>
          <w:b/>
          <w:noProof/>
          <w:sz w:val="28"/>
          <w:szCs w:val="28"/>
        </w:rPr>
        <w:t>Presentation of the foetus in the birth canal</w:t>
      </w:r>
    </w:p>
    <w:p w14:paraId="44F979A4" w14:textId="77777777" w:rsidR="00E45886" w:rsidRPr="006902E9" w:rsidRDefault="00E45886" w:rsidP="00F94973">
      <w:pPr>
        <w:pStyle w:val="NoSpacing"/>
        <w:spacing w:line="360" w:lineRule="auto"/>
        <w:rPr>
          <w:rFonts w:ascii="Arial" w:hAnsi="Arial" w:cs="Arial"/>
          <w:noProof/>
          <w:sz w:val="28"/>
          <w:szCs w:val="28"/>
        </w:rPr>
      </w:pPr>
      <w:r w:rsidRPr="006902E9">
        <w:rPr>
          <w:rFonts w:ascii="Arial" w:hAnsi="Arial" w:cs="Arial"/>
          <w:noProof/>
          <w:sz w:val="28"/>
          <w:szCs w:val="28"/>
        </w:rPr>
        <w:t>The calf or kid is normally present front feet first with the head extended and the nose between the front feet.</w:t>
      </w:r>
    </w:p>
    <w:p w14:paraId="31BC6544" w14:textId="77777777" w:rsidR="00E45886" w:rsidRPr="006902E9" w:rsidRDefault="00E45886" w:rsidP="00F94973">
      <w:pPr>
        <w:pStyle w:val="NoSpacing"/>
        <w:spacing w:line="360" w:lineRule="auto"/>
        <w:rPr>
          <w:rFonts w:ascii="Arial" w:hAnsi="Arial" w:cs="Arial"/>
          <w:noProof/>
          <w:sz w:val="28"/>
          <w:szCs w:val="28"/>
        </w:rPr>
      </w:pPr>
      <w:r w:rsidRPr="006902E9">
        <w:rPr>
          <w:rFonts w:ascii="Arial" w:hAnsi="Arial" w:cs="Arial"/>
          <w:noProof/>
          <w:sz w:val="28"/>
          <w:szCs w:val="28"/>
        </w:rPr>
        <w:lastRenderedPageBreak/>
        <w:t xml:space="preserve">Pigs however,  emerge with hind legs first. </w:t>
      </w:r>
    </w:p>
    <w:p w14:paraId="2385BB18" w14:textId="77777777" w:rsidR="00E45886" w:rsidRPr="006902E9" w:rsidRDefault="00E45886" w:rsidP="00F94973">
      <w:pPr>
        <w:pStyle w:val="NoSpacing"/>
        <w:spacing w:line="360" w:lineRule="auto"/>
        <w:rPr>
          <w:rFonts w:ascii="Arial" w:hAnsi="Arial" w:cs="Arial"/>
          <w:noProof/>
          <w:sz w:val="28"/>
          <w:szCs w:val="28"/>
        </w:rPr>
      </w:pPr>
      <w:r w:rsidRPr="006902E9">
        <w:rPr>
          <w:rFonts w:ascii="Arial" w:hAnsi="Arial" w:cs="Arial"/>
          <w:noProof/>
          <w:sz w:val="28"/>
          <w:szCs w:val="28"/>
        </w:rPr>
        <w:t xml:space="preserve">Abnormal presentation prolongs the process of parturition. </w:t>
      </w:r>
    </w:p>
    <w:p w14:paraId="51973226" w14:textId="77777777" w:rsidR="00EF254C" w:rsidRPr="006902E9" w:rsidRDefault="00EF254C" w:rsidP="00F94973">
      <w:pPr>
        <w:pStyle w:val="NoSpacing"/>
        <w:spacing w:line="360" w:lineRule="auto"/>
        <w:rPr>
          <w:rFonts w:ascii="Arial" w:hAnsi="Arial" w:cs="Arial"/>
          <w:noProof/>
          <w:sz w:val="28"/>
          <w:szCs w:val="28"/>
        </w:rPr>
      </w:pPr>
    </w:p>
    <w:p w14:paraId="5C6755F1" w14:textId="130568EE" w:rsidR="00E45886" w:rsidRPr="006902E9" w:rsidRDefault="00E45886" w:rsidP="00F94973">
      <w:pPr>
        <w:pStyle w:val="NoSpacing"/>
        <w:spacing w:line="360" w:lineRule="auto"/>
        <w:rPr>
          <w:rFonts w:ascii="Arial" w:hAnsi="Arial" w:cs="Arial"/>
          <w:b/>
          <w:noProof/>
          <w:sz w:val="28"/>
          <w:szCs w:val="28"/>
        </w:rPr>
      </w:pPr>
      <w:r w:rsidRPr="006902E9">
        <w:rPr>
          <w:rFonts w:ascii="Arial" w:hAnsi="Arial" w:cs="Arial"/>
          <w:b/>
          <w:noProof/>
          <w:sz w:val="28"/>
          <w:szCs w:val="28"/>
        </w:rPr>
        <w:t>Dystocia</w:t>
      </w:r>
    </w:p>
    <w:p w14:paraId="0358F0AC" w14:textId="77777777" w:rsidR="00E45886" w:rsidRPr="006902E9" w:rsidRDefault="00E45886" w:rsidP="00F94973">
      <w:pPr>
        <w:pStyle w:val="NoSpacing"/>
        <w:spacing w:line="360" w:lineRule="auto"/>
        <w:rPr>
          <w:rFonts w:ascii="Arial" w:hAnsi="Arial" w:cs="Arial"/>
          <w:noProof/>
          <w:sz w:val="28"/>
          <w:szCs w:val="28"/>
        </w:rPr>
      </w:pPr>
      <w:r w:rsidRPr="006902E9">
        <w:rPr>
          <w:rFonts w:ascii="Arial" w:hAnsi="Arial" w:cs="Arial"/>
          <w:noProof/>
          <w:sz w:val="28"/>
          <w:szCs w:val="28"/>
        </w:rPr>
        <w:t xml:space="preserve">This refers to the difficult birth/parturition with complications </w:t>
      </w:r>
    </w:p>
    <w:p w14:paraId="06159C1A" w14:textId="77777777" w:rsidR="00E45886" w:rsidRPr="006902E9" w:rsidRDefault="00E45886" w:rsidP="00F94973">
      <w:pPr>
        <w:pStyle w:val="NoSpacing"/>
        <w:spacing w:line="360" w:lineRule="auto"/>
        <w:rPr>
          <w:rFonts w:ascii="Arial" w:hAnsi="Arial" w:cs="Arial"/>
          <w:noProof/>
          <w:sz w:val="28"/>
          <w:szCs w:val="28"/>
        </w:rPr>
      </w:pPr>
    </w:p>
    <w:p w14:paraId="06124BF8" w14:textId="77777777" w:rsidR="00E45886" w:rsidRPr="006902E9" w:rsidRDefault="00E45886" w:rsidP="00F94973">
      <w:pPr>
        <w:pStyle w:val="NoSpacing"/>
        <w:spacing w:line="360" w:lineRule="auto"/>
        <w:rPr>
          <w:rFonts w:ascii="Arial" w:hAnsi="Arial" w:cs="Arial"/>
          <w:b/>
          <w:noProof/>
          <w:color w:val="000000" w:themeColor="text1"/>
          <w:sz w:val="28"/>
          <w:szCs w:val="28"/>
        </w:rPr>
      </w:pPr>
      <w:r w:rsidRPr="006902E9">
        <w:rPr>
          <w:rFonts w:ascii="Arial" w:hAnsi="Arial" w:cs="Arial"/>
          <w:b/>
          <w:noProof/>
          <w:color w:val="000000" w:themeColor="text1"/>
          <w:sz w:val="28"/>
          <w:szCs w:val="28"/>
        </w:rPr>
        <w:t>Causes</w:t>
      </w:r>
    </w:p>
    <w:p w14:paraId="06F91741" w14:textId="77777777" w:rsidR="00E45886" w:rsidRPr="006902E9" w:rsidRDefault="00E45886" w:rsidP="00F94973">
      <w:pPr>
        <w:pStyle w:val="NoSpacing"/>
        <w:numPr>
          <w:ilvl w:val="0"/>
          <w:numId w:val="21"/>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Improper presentation of the foetus in the birth canal. </w:t>
      </w:r>
    </w:p>
    <w:p w14:paraId="1CFDC7E5" w14:textId="77777777" w:rsidR="00E45886" w:rsidRPr="006902E9" w:rsidRDefault="00E45886" w:rsidP="00F94973">
      <w:pPr>
        <w:pStyle w:val="NoSpacing"/>
        <w:numPr>
          <w:ilvl w:val="0"/>
          <w:numId w:val="21"/>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Narrow birth canal in relation to the foetus size. </w:t>
      </w:r>
    </w:p>
    <w:p w14:paraId="4EEA6745" w14:textId="77777777" w:rsidR="00E45886" w:rsidRPr="006902E9" w:rsidRDefault="00E45886" w:rsidP="00F94973">
      <w:pPr>
        <w:pStyle w:val="NoSpacing"/>
        <w:numPr>
          <w:ilvl w:val="0"/>
          <w:numId w:val="21"/>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Inadequate production of relaxing and,  or oxytocin hormone which help in the relation of pelvic ligaments to facilitate parturition and contraction of uterus to expel the embryo during birth. </w:t>
      </w:r>
    </w:p>
    <w:p w14:paraId="11889C0F" w14:textId="77777777" w:rsidR="00E45886" w:rsidRPr="006902E9" w:rsidRDefault="00E45886" w:rsidP="00F94973">
      <w:pPr>
        <w:pStyle w:val="NoSpacing"/>
        <w:numPr>
          <w:ilvl w:val="0"/>
          <w:numId w:val="21"/>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Pathological conditions of the dam or foetus: weak or sick mother experience dystocia and also poorly developed foetus and weak foetus may also lead to dystocia. </w:t>
      </w:r>
    </w:p>
    <w:p w14:paraId="40D7A4B2" w14:textId="77777777" w:rsidR="00E45886" w:rsidRPr="006902E9" w:rsidRDefault="00E45886" w:rsidP="00F94973">
      <w:pPr>
        <w:pStyle w:val="NoSpacing"/>
        <w:numPr>
          <w:ilvl w:val="0"/>
          <w:numId w:val="21"/>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Fused joint or Siamese twins and monstrosities such as calves with two heads or extra appendages. </w:t>
      </w:r>
    </w:p>
    <w:p w14:paraId="6B5D4138" w14:textId="77777777" w:rsidR="00EF254C" w:rsidRPr="006902E9" w:rsidRDefault="00EF254C" w:rsidP="00F94973">
      <w:pPr>
        <w:pStyle w:val="NoSpacing"/>
        <w:spacing w:line="360" w:lineRule="auto"/>
        <w:rPr>
          <w:rFonts w:ascii="Arial" w:hAnsi="Arial" w:cs="Arial"/>
          <w:noProof/>
          <w:color w:val="000000" w:themeColor="text1"/>
          <w:sz w:val="28"/>
          <w:szCs w:val="28"/>
        </w:rPr>
      </w:pPr>
    </w:p>
    <w:p w14:paraId="2BD611D0" w14:textId="7A24A866" w:rsidR="00E45886" w:rsidRPr="006902E9" w:rsidRDefault="00E45886" w:rsidP="00F94973">
      <w:pPr>
        <w:pStyle w:val="NoSpacing"/>
        <w:spacing w:line="360" w:lineRule="auto"/>
        <w:rPr>
          <w:rFonts w:ascii="Arial" w:hAnsi="Arial" w:cs="Arial"/>
          <w:b/>
          <w:noProof/>
          <w:color w:val="000000" w:themeColor="text1"/>
          <w:sz w:val="28"/>
          <w:szCs w:val="28"/>
        </w:rPr>
      </w:pPr>
      <w:r w:rsidRPr="006902E9">
        <w:rPr>
          <w:rFonts w:ascii="Arial" w:hAnsi="Arial" w:cs="Arial"/>
          <w:b/>
          <w:noProof/>
          <w:color w:val="000000" w:themeColor="text1"/>
          <w:sz w:val="28"/>
          <w:szCs w:val="28"/>
        </w:rPr>
        <w:t xml:space="preserve">Abnormal presentation and their corrective measures. </w:t>
      </w:r>
    </w:p>
    <w:p w14:paraId="4E762789" w14:textId="39C3C1F1" w:rsidR="00E45886" w:rsidRPr="006902E9" w:rsidRDefault="00E45886" w:rsidP="00F94973">
      <w:pPr>
        <w:pStyle w:val="NoSpacing"/>
        <w:numPr>
          <w:ilvl w:val="0"/>
          <w:numId w:val="24"/>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Only one leg of the lamb/calf has come out. </w:t>
      </w:r>
    </w:p>
    <w:p w14:paraId="25D79DD8" w14:textId="77777777" w:rsidR="00E45886" w:rsidRPr="006902E9" w:rsidRDefault="00E45886" w:rsidP="00F94973">
      <w:pPr>
        <w:pStyle w:val="NoSpacing"/>
        <w:spacing w:line="360" w:lineRule="auto"/>
        <w:ind w:left="720"/>
        <w:rPr>
          <w:rFonts w:ascii="Arial" w:hAnsi="Arial" w:cs="Arial"/>
          <w:b/>
          <w:noProof/>
          <w:color w:val="000000" w:themeColor="text1"/>
          <w:sz w:val="28"/>
          <w:szCs w:val="28"/>
        </w:rPr>
      </w:pPr>
      <w:r w:rsidRPr="006902E9">
        <w:rPr>
          <w:rFonts w:ascii="Arial" w:hAnsi="Arial" w:cs="Arial"/>
          <w:b/>
          <w:noProof/>
          <w:color w:val="000000" w:themeColor="text1"/>
          <w:sz w:val="28"/>
          <w:szCs w:val="28"/>
        </w:rPr>
        <w:t>Corrective measures</w:t>
      </w:r>
    </w:p>
    <w:p w14:paraId="5BCF3099" w14:textId="77777777" w:rsidR="00E45886" w:rsidRPr="006902E9" w:rsidRDefault="00E45886" w:rsidP="00F94973">
      <w:pPr>
        <w:pStyle w:val="NoSpacing"/>
        <w:numPr>
          <w:ilvl w:val="0"/>
          <w:numId w:val="21"/>
        </w:numPr>
        <w:spacing w:line="360" w:lineRule="auto"/>
        <w:ind w:left="720"/>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Push the lamb back gently into the uterus </w:t>
      </w:r>
    </w:p>
    <w:p w14:paraId="36884236" w14:textId="77777777" w:rsidR="00E45886" w:rsidRPr="006902E9" w:rsidRDefault="00E45886" w:rsidP="00F94973">
      <w:pPr>
        <w:pStyle w:val="NoSpacing"/>
        <w:numPr>
          <w:ilvl w:val="0"/>
          <w:numId w:val="21"/>
        </w:numPr>
        <w:spacing w:line="360" w:lineRule="auto"/>
        <w:ind w:left="720"/>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Arrange the legs according to the position of the lamb. </w:t>
      </w:r>
    </w:p>
    <w:p w14:paraId="2460E949" w14:textId="77777777" w:rsidR="00E45886" w:rsidRPr="006902E9" w:rsidRDefault="00E45886" w:rsidP="00F94973">
      <w:pPr>
        <w:pStyle w:val="NoSpacing"/>
        <w:numPr>
          <w:ilvl w:val="0"/>
          <w:numId w:val="21"/>
        </w:numPr>
        <w:spacing w:line="360" w:lineRule="auto"/>
        <w:ind w:left="720"/>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Draw/pull both legs gently. </w:t>
      </w:r>
    </w:p>
    <w:p w14:paraId="34E25CED" w14:textId="77777777" w:rsidR="00E45886" w:rsidRPr="006902E9" w:rsidRDefault="00E45886" w:rsidP="00F94973">
      <w:pPr>
        <w:pStyle w:val="NoSpacing"/>
        <w:spacing w:line="360" w:lineRule="auto"/>
        <w:ind w:left="360"/>
        <w:rPr>
          <w:rFonts w:ascii="Arial" w:hAnsi="Arial" w:cs="Arial"/>
          <w:noProof/>
          <w:color w:val="000000" w:themeColor="text1"/>
          <w:sz w:val="28"/>
          <w:szCs w:val="28"/>
        </w:rPr>
      </w:pPr>
    </w:p>
    <w:p w14:paraId="6B13CDE8" w14:textId="6454EA0C" w:rsidR="00E45886" w:rsidRPr="006902E9" w:rsidRDefault="00E45886" w:rsidP="00F94973">
      <w:pPr>
        <w:pStyle w:val="NoSpacing"/>
        <w:numPr>
          <w:ilvl w:val="0"/>
          <w:numId w:val="24"/>
        </w:numPr>
        <w:spacing w:line="360" w:lineRule="auto"/>
        <w:rPr>
          <w:rFonts w:ascii="Arial" w:hAnsi="Arial" w:cs="Arial"/>
          <w:b/>
          <w:noProof/>
          <w:color w:val="000000" w:themeColor="text1"/>
          <w:sz w:val="28"/>
          <w:szCs w:val="28"/>
        </w:rPr>
      </w:pPr>
      <w:r w:rsidRPr="006902E9">
        <w:rPr>
          <w:rFonts w:ascii="Arial" w:hAnsi="Arial" w:cs="Arial"/>
          <w:b/>
          <w:noProof/>
          <w:color w:val="000000" w:themeColor="text1"/>
          <w:sz w:val="28"/>
          <w:szCs w:val="28"/>
        </w:rPr>
        <w:t xml:space="preserve">Head first with one or both legs bent backward </w:t>
      </w:r>
    </w:p>
    <w:p w14:paraId="71CF2701" w14:textId="485CB76F" w:rsidR="00E45886" w:rsidRPr="006902E9" w:rsidRDefault="00EF254C" w:rsidP="00F94973">
      <w:pPr>
        <w:pStyle w:val="NoSpacing"/>
        <w:spacing w:line="360" w:lineRule="auto"/>
        <w:ind w:firstLine="720"/>
        <w:rPr>
          <w:rFonts w:ascii="Arial" w:hAnsi="Arial" w:cs="Arial"/>
          <w:b/>
          <w:noProof/>
          <w:color w:val="000000" w:themeColor="text1"/>
          <w:sz w:val="28"/>
          <w:szCs w:val="28"/>
        </w:rPr>
      </w:pPr>
      <w:r w:rsidRPr="006902E9">
        <w:rPr>
          <w:rFonts w:ascii="Arial" w:hAnsi="Arial" w:cs="Arial"/>
          <w:b/>
          <w:noProof/>
          <w:color w:val="000000" w:themeColor="text1"/>
          <w:sz w:val="28"/>
          <w:szCs w:val="28"/>
        </w:rPr>
        <w:t>C</w:t>
      </w:r>
      <w:r w:rsidR="00E45886" w:rsidRPr="006902E9">
        <w:rPr>
          <w:rFonts w:ascii="Arial" w:hAnsi="Arial" w:cs="Arial"/>
          <w:b/>
          <w:noProof/>
          <w:color w:val="000000" w:themeColor="text1"/>
          <w:sz w:val="28"/>
          <w:szCs w:val="28"/>
        </w:rPr>
        <w:t>orrective</w:t>
      </w:r>
      <w:r w:rsidRPr="006902E9">
        <w:rPr>
          <w:rFonts w:ascii="Arial" w:hAnsi="Arial" w:cs="Arial"/>
          <w:b/>
          <w:noProof/>
          <w:color w:val="000000" w:themeColor="text1"/>
          <w:sz w:val="28"/>
          <w:szCs w:val="28"/>
        </w:rPr>
        <w:t xml:space="preserve"> </w:t>
      </w:r>
      <w:r w:rsidR="00E45886" w:rsidRPr="006902E9">
        <w:rPr>
          <w:rFonts w:ascii="Arial" w:hAnsi="Arial" w:cs="Arial"/>
          <w:b/>
          <w:noProof/>
          <w:color w:val="000000" w:themeColor="text1"/>
          <w:sz w:val="28"/>
          <w:szCs w:val="28"/>
        </w:rPr>
        <w:t xml:space="preserve">measure </w:t>
      </w:r>
    </w:p>
    <w:p w14:paraId="33183698" w14:textId="77777777" w:rsidR="00E45886" w:rsidRPr="006902E9" w:rsidRDefault="00E45886" w:rsidP="00F94973">
      <w:pPr>
        <w:pStyle w:val="NoSpacing"/>
        <w:numPr>
          <w:ilvl w:val="0"/>
          <w:numId w:val="25"/>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lastRenderedPageBreak/>
        <w:t>Restrain the animal</w:t>
      </w:r>
    </w:p>
    <w:p w14:paraId="42F327FB" w14:textId="77777777" w:rsidR="00E45886" w:rsidRPr="006902E9" w:rsidRDefault="00E45886" w:rsidP="00F94973">
      <w:pPr>
        <w:pStyle w:val="NoSpacing"/>
        <w:numPr>
          <w:ilvl w:val="0"/>
          <w:numId w:val="25"/>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Put on plastic gloves and apply a suitable lubricant over the gloves. </w:t>
      </w:r>
    </w:p>
    <w:p w14:paraId="05519BF5" w14:textId="77777777" w:rsidR="00E45886" w:rsidRPr="006902E9" w:rsidRDefault="00E45886" w:rsidP="00F94973">
      <w:pPr>
        <w:pStyle w:val="NoSpacing"/>
        <w:numPr>
          <w:ilvl w:val="0"/>
          <w:numId w:val="25"/>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Manoeuvre the gloved and we'll lubricated hand through the birth canal. </w:t>
      </w:r>
    </w:p>
    <w:p w14:paraId="26D8BC54" w14:textId="77777777" w:rsidR="00E45886" w:rsidRPr="006902E9" w:rsidRDefault="00E45886" w:rsidP="00F94973">
      <w:pPr>
        <w:pStyle w:val="NoSpacing"/>
        <w:numPr>
          <w:ilvl w:val="0"/>
          <w:numId w:val="25"/>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Push the calf back into the uterus</w:t>
      </w:r>
    </w:p>
    <w:p w14:paraId="63BDB070" w14:textId="77777777" w:rsidR="00E45886" w:rsidRPr="006902E9" w:rsidRDefault="00E45886" w:rsidP="00F94973">
      <w:pPr>
        <w:pStyle w:val="NoSpacing"/>
        <w:numPr>
          <w:ilvl w:val="0"/>
          <w:numId w:val="25"/>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Grasp the bent leg and straighten it.</w:t>
      </w:r>
    </w:p>
    <w:p w14:paraId="7F26B54A" w14:textId="77777777" w:rsidR="00E45886" w:rsidRPr="006902E9" w:rsidRDefault="00E45886" w:rsidP="00F94973">
      <w:pPr>
        <w:pStyle w:val="NoSpacing"/>
        <w:numPr>
          <w:ilvl w:val="0"/>
          <w:numId w:val="25"/>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Gently position the head and thw two legs in the birth canal </w:t>
      </w:r>
    </w:p>
    <w:p w14:paraId="0B05DAB6" w14:textId="77777777" w:rsidR="00E45886" w:rsidRPr="006902E9" w:rsidRDefault="00E45886" w:rsidP="00F94973">
      <w:pPr>
        <w:pStyle w:val="NoSpacing"/>
        <w:numPr>
          <w:ilvl w:val="0"/>
          <w:numId w:val="25"/>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Apply obstetrical chains to each foot and pull the calf gently towards the birth canal. </w:t>
      </w:r>
    </w:p>
    <w:p w14:paraId="7AA43149" w14:textId="58D456C4" w:rsidR="00E45886" w:rsidRPr="006902E9" w:rsidRDefault="00E45886" w:rsidP="00F94973">
      <w:pPr>
        <w:pStyle w:val="NoSpacing"/>
        <w:numPr>
          <w:ilvl w:val="0"/>
          <w:numId w:val="24"/>
        </w:numPr>
        <w:spacing w:line="360" w:lineRule="auto"/>
        <w:rPr>
          <w:rFonts w:ascii="Arial" w:hAnsi="Arial" w:cs="Arial"/>
          <w:b/>
          <w:noProof/>
          <w:color w:val="000000" w:themeColor="text1"/>
          <w:sz w:val="28"/>
          <w:szCs w:val="28"/>
        </w:rPr>
      </w:pPr>
      <w:r w:rsidRPr="006902E9">
        <w:rPr>
          <w:rFonts w:ascii="Arial" w:hAnsi="Arial" w:cs="Arial"/>
          <w:b/>
          <w:noProof/>
          <w:color w:val="000000" w:themeColor="text1"/>
          <w:sz w:val="28"/>
          <w:szCs w:val="28"/>
        </w:rPr>
        <w:t xml:space="preserve">Backward presentation with hind feet first. </w:t>
      </w:r>
    </w:p>
    <w:p w14:paraId="0803AE11" w14:textId="77777777" w:rsidR="00E45886" w:rsidRPr="006902E9" w:rsidRDefault="00E45886" w:rsidP="00F94973">
      <w:pPr>
        <w:pStyle w:val="NoSpacing"/>
        <w:spacing w:line="360" w:lineRule="auto"/>
        <w:ind w:firstLine="720"/>
        <w:rPr>
          <w:rFonts w:ascii="Arial" w:hAnsi="Arial" w:cs="Arial"/>
          <w:b/>
          <w:noProof/>
          <w:color w:val="000000" w:themeColor="text1"/>
          <w:sz w:val="28"/>
          <w:szCs w:val="28"/>
        </w:rPr>
      </w:pPr>
      <w:r w:rsidRPr="006902E9">
        <w:rPr>
          <w:rFonts w:ascii="Arial" w:hAnsi="Arial" w:cs="Arial"/>
          <w:b/>
          <w:noProof/>
          <w:color w:val="000000" w:themeColor="text1"/>
          <w:sz w:val="28"/>
          <w:szCs w:val="28"/>
        </w:rPr>
        <w:t>Corrective measure</w:t>
      </w:r>
    </w:p>
    <w:p w14:paraId="10396F10" w14:textId="77777777" w:rsidR="00E45886" w:rsidRPr="006902E9" w:rsidRDefault="00E45886" w:rsidP="00F94973">
      <w:pPr>
        <w:pStyle w:val="NoSpacing"/>
        <w:numPr>
          <w:ilvl w:val="0"/>
          <w:numId w:val="26"/>
        </w:numPr>
        <w:spacing w:line="360" w:lineRule="auto"/>
        <w:ind w:left="1080"/>
        <w:rPr>
          <w:rFonts w:ascii="Arial" w:hAnsi="Arial" w:cs="Arial"/>
          <w:noProof/>
          <w:color w:val="000000" w:themeColor="text1"/>
          <w:sz w:val="28"/>
          <w:szCs w:val="28"/>
        </w:rPr>
      </w:pPr>
      <w:r w:rsidRPr="006902E9">
        <w:rPr>
          <w:rFonts w:ascii="Arial" w:hAnsi="Arial" w:cs="Arial"/>
          <w:noProof/>
          <w:color w:val="000000" w:themeColor="text1"/>
          <w:sz w:val="28"/>
          <w:szCs w:val="28"/>
        </w:rPr>
        <w:t>Restrain the animal</w:t>
      </w:r>
    </w:p>
    <w:p w14:paraId="066664B9" w14:textId="77777777" w:rsidR="00E45886" w:rsidRPr="006902E9" w:rsidRDefault="00E45886" w:rsidP="00F94973">
      <w:pPr>
        <w:pStyle w:val="NoSpacing"/>
        <w:numPr>
          <w:ilvl w:val="0"/>
          <w:numId w:val="26"/>
        </w:numPr>
        <w:spacing w:line="360" w:lineRule="auto"/>
        <w:ind w:left="1080"/>
        <w:rPr>
          <w:rFonts w:ascii="Arial" w:hAnsi="Arial" w:cs="Arial"/>
          <w:noProof/>
          <w:color w:val="000000" w:themeColor="text1"/>
          <w:sz w:val="28"/>
          <w:szCs w:val="28"/>
        </w:rPr>
      </w:pPr>
      <w:r w:rsidRPr="006902E9">
        <w:rPr>
          <w:rFonts w:ascii="Arial" w:hAnsi="Arial" w:cs="Arial"/>
          <w:noProof/>
          <w:color w:val="000000" w:themeColor="text1"/>
          <w:sz w:val="28"/>
          <w:szCs w:val="28"/>
        </w:rPr>
        <w:t>Put in plastic gloves and apply a suitable lubricant over the gloves</w:t>
      </w:r>
    </w:p>
    <w:p w14:paraId="2132D19E" w14:textId="77777777" w:rsidR="00E45886" w:rsidRPr="006902E9" w:rsidRDefault="00E45886" w:rsidP="00F94973">
      <w:pPr>
        <w:pStyle w:val="NoSpacing"/>
        <w:numPr>
          <w:ilvl w:val="0"/>
          <w:numId w:val="26"/>
        </w:numPr>
        <w:spacing w:line="360" w:lineRule="auto"/>
        <w:ind w:left="1080"/>
        <w:rPr>
          <w:rFonts w:ascii="Arial" w:hAnsi="Arial" w:cs="Arial"/>
          <w:noProof/>
          <w:color w:val="000000" w:themeColor="text1"/>
          <w:sz w:val="28"/>
          <w:szCs w:val="28"/>
        </w:rPr>
      </w:pPr>
      <w:r w:rsidRPr="006902E9">
        <w:rPr>
          <w:rFonts w:ascii="Arial" w:hAnsi="Arial" w:cs="Arial"/>
          <w:noProof/>
          <w:color w:val="000000" w:themeColor="text1"/>
          <w:sz w:val="28"/>
          <w:szCs w:val="28"/>
        </w:rPr>
        <w:t>Manuever the glove and well lubricated hand through the birth canal</w:t>
      </w:r>
    </w:p>
    <w:p w14:paraId="35A06E05" w14:textId="77777777" w:rsidR="00E45886" w:rsidRPr="006902E9" w:rsidRDefault="00E45886" w:rsidP="00F94973">
      <w:pPr>
        <w:pStyle w:val="NoSpacing"/>
        <w:numPr>
          <w:ilvl w:val="0"/>
          <w:numId w:val="26"/>
        </w:numPr>
        <w:spacing w:line="360" w:lineRule="auto"/>
        <w:ind w:left="1080"/>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Push the calf back into the uterus using gloved hand. </w:t>
      </w:r>
    </w:p>
    <w:p w14:paraId="66A98490" w14:textId="77777777" w:rsidR="00E45886" w:rsidRPr="006902E9" w:rsidRDefault="00E45886" w:rsidP="00F94973">
      <w:pPr>
        <w:pStyle w:val="NoSpacing"/>
        <w:numPr>
          <w:ilvl w:val="0"/>
          <w:numId w:val="26"/>
        </w:numPr>
        <w:spacing w:line="360" w:lineRule="auto"/>
        <w:ind w:left="1080"/>
        <w:rPr>
          <w:rFonts w:ascii="Arial" w:hAnsi="Arial" w:cs="Arial"/>
          <w:noProof/>
          <w:color w:val="000000" w:themeColor="text1"/>
          <w:sz w:val="28"/>
          <w:szCs w:val="28"/>
        </w:rPr>
      </w:pPr>
      <w:r w:rsidRPr="006902E9">
        <w:rPr>
          <w:rFonts w:ascii="Arial" w:hAnsi="Arial" w:cs="Arial"/>
          <w:noProof/>
          <w:color w:val="000000" w:themeColor="text1"/>
          <w:sz w:val="28"/>
          <w:szCs w:val="28"/>
        </w:rPr>
        <w:t>Turn the calf and pull the feet and the head towards the birth canal</w:t>
      </w:r>
    </w:p>
    <w:p w14:paraId="104F84D9" w14:textId="77777777" w:rsidR="00E45886" w:rsidRPr="006902E9" w:rsidRDefault="00E45886" w:rsidP="00F94973">
      <w:pPr>
        <w:pStyle w:val="NoSpacing"/>
        <w:numPr>
          <w:ilvl w:val="0"/>
          <w:numId w:val="26"/>
        </w:numPr>
        <w:spacing w:line="360" w:lineRule="auto"/>
        <w:ind w:left="1080"/>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Apply obstetrical chains to each leg and then pull the calf gently. </w:t>
      </w:r>
    </w:p>
    <w:p w14:paraId="6D694C20" w14:textId="77777777" w:rsidR="00EF254C" w:rsidRPr="006902E9" w:rsidRDefault="00EF254C" w:rsidP="00F94973">
      <w:pPr>
        <w:pStyle w:val="NoSpacing"/>
        <w:spacing w:line="360" w:lineRule="auto"/>
        <w:ind w:left="360"/>
        <w:rPr>
          <w:rFonts w:ascii="Arial" w:hAnsi="Arial" w:cs="Arial"/>
          <w:noProof/>
          <w:color w:val="000000" w:themeColor="text1"/>
          <w:sz w:val="28"/>
          <w:szCs w:val="28"/>
        </w:rPr>
      </w:pPr>
    </w:p>
    <w:p w14:paraId="6D6B8350" w14:textId="77777777" w:rsidR="00EF254C" w:rsidRPr="006902E9" w:rsidRDefault="00EF254C" w:rsidP="00F94973">
      <w:pPr>
        <w:pStyle w:val="NoSpacing"/>
        <w:spacing w:line="360" w:lineRule="auto"/>
        <w:rPr>
          <w:rFonts w:ascii="Arial" w:hAnsi="Arial" w:cs="Arial"/>
          <w:noProof/>
          <w:color w:val="000000" w:themeColor="text1"/>
          <w:sz w:val="28"/>
          <w:szCs w:val="28"/>
        </w:rPr>
      </w:pPr>
    </w:p>
    <w:p w14:paraId="55A827F6" w14:textId="4704DD26" w:rsidR="00E45886" w:rsidRPr="006902E9" w:rsidRDefault="00E45886" w:rsidP="00F94973">
      <w:pPr>
        <w:pStyle w:val="NoSpacing"/>
        <w:numPr>
          <w:ilvl w:val="0"/>
          <w:numId w:val="24"/>
        </w:numPr>
        <w:spacing w:line="360" w:lineRule="auto"/>
        <w:rPr>
          <w:rFonts w:ascii="Arial" w:hAnsi="Arial" w:cs="Arial"/>
          <w:b/>
          <w:noProof/>
          <w:color w:val="000000" w:themeColor="text1"/>
          <w:sz w:val="28"/>
          <w:szCs w:val="28"/>
        </w:rPr>
      </w:pPr>
      <w:r w:rsidRPr="006902E9">
        <w:rPr>
          <w:rFonts w:ascii="Arial" w:hAnsi="Arial" w:cs="Arial"/>
          <w:b/>
          <w:noProof/>
          <w:color w:val="000000" w:themeColor="text1"/>
          <w:sz w:val="28"/>
          <w:szCs w:val="28"/>
        </w:rPr>
        <w:t>Head and foot first with one leg crossed over the neck</w:t>
      </w:r>
    </w:p>
    <w:p w14:paraId="2F11EBE0" w14:textId="77777777" w:rsidR="00E45886" w:rsidRPr="006902E9" w:rsidRDefault="00E45886" w:rsidP="00F94973">
      <w:pPr>
        <w:pStyle w:val="NoSpacing"/>
        <w:spacing w:line="360" w:lineRule="auto"/>
        <w:ind w:firstLine="720"/>
        <w:rPr>
          <w:rFonts w:ascii="Arial" w:hAnsi="Arial" w:cs="Arial"/>
          <w:b/>
          <w:noProof/>
          <w:color w:val="000000" w:themeColor="text1"/>
          <w:sz w:val="28"/>
          <w:szCs w:val="28"/>
        </w:rPr>
      </w:pPr>
      <w:r w:rsidRPr="006902E9">
        <w:rPr>
          <w:rFonts w:ascii="Arial" w:hAnsi="Arial" w:cs="Arial"/>
          <w:b/>
          <w:noProof/>
          <w:color w:val="000000" w:themeColor="text1"/>
          <w:sz w:val="28"/>
          <w:szCs w:val="28"/>
        </w:rPr>
        <w:t xml:space="preserve">Corrective measure </w:t>
      </w:r>
    </w:p>
    <w:p w14:paraId="5D92AC3E" w14:textId="77777777" w:rsidR="00E45886" w:rsidRPr="006902E9" w:rsidRDefault="00E45886" w:rsidP="00F94973">
      <w:pPr>
        <w:pStyle w:val="NoSpacing"/>
        <w:numPr>
          <w:ilvl w:val="0"/>
          <w:numId w:val="27"/>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Restrain the animal</w:t>
      </w:r>
    </w:p>
    <w:p w14:paraId="5EE6A562" w14:textId="77777777" w:rsidR="00E45886" w:rsidRPr="006902E9" w:rsidRDefault="00E45886" w:rsidP="00F94973">
      <w:pPr>
        <w:pStyle w:val="NoSpacing"/>
        <w:numPr>
          <w:ilvl w:val="0"/>
          <w:numId w:val="27"/>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Put on plastic gloves and apply a suitable lubricant over the gloves </w:t>
      </w:r>
    </w:p>
    <w:p w14:paraId="516378CB" w14:textId="77777777" w:rsidR="00E45886" w:rsidRPr="006902E9" w:rsidRDefault="00E45886" w:rsidP="00F94973">
      <w:pPr>
        <w:pStyle w:val="NoSpacing"/>
        <w:numPr>
          <w:ilvl w:val="0"/>
          <w:numId w:val="27"/>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Manoeuvre the gloved and well lubricated hand through the birth canal </w:t>
      </w:r>
    </w:p>
    <w:p w14:paraId="701DD591" w14:textId="77777777" w:rsidR="00E45886" w:rsidRPr="006902E9" w:rsidRDefault="00E45886" w:rsidP="00F94973">
      <w:pPr>
        <w:pStyle w:val="NoSpacing"/>
        <w:numPr>
          <w:ilvl w:val="0"/>
          <w:numId w:val="27"/>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lastRenderedPageBreak/>
        <w:t xml:space="preserve">Push the calf back into the uterus using gloved hand </w:t>
      </w:r>
    </w:p>
    <w:p w14:paraId="43970301" w14:textId="77777777" w:rsidR="00E45886" w:rsidRPr="006902E9" w:rsidRDefault="00E45886" w:rsidP="00F94973">
      <w:pPr>
        <w:pStyle w:val="NoSpacing"/>
        <w:numPr>
          <w:ilvl w:val="0"/>
          <w:numId w:val="27"/>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Grasp the leg over the neck and pull it straight into the birth canal</w:t>
      </w:r>
    </w:p>
    <w:p w14:paraId="135B036D" w14:textId="77777777" w:rsidR="00E45886" w:rsidRPr="006902E9" w:rsidRDefault="00E45886" w:rsidP="00F94973">
      <w:pPr>
        <w:pStyle w:val="NoSpacing"/>
        <w:numPr>
          <w:ilvl w:val="0"/>
          <w:numId w:val="27"/>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Gently position the two legs and the head in the birth canal</w:t>
      </w:r>
    </w:p>
    <w:p w14:paraId="259F19B5" w14:textId="77777777" w:rsidR="00E45886" w:rsidRPr="006902E9" w:rsidRDefault="00E45886" w:rsidP="00F94973">
      <w:pPr>
        <w:pStyle w:val="NoSpacing"/>
        <w:numPr>
          <w:ilvl w:val="0"/>
          <w:numId w:val="27"/>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Apply obstetrical chains to each leg and then pull the calf gently towards the birth canal </w:t>
      </w:r>
    </w:p>
    <w:p w14:paraId="67B4504B" w14:textId="77777777" w:rsidR="00EF254C" w:rsidRPr="006902E9" w:rsidRDefault="00EF254C" w:rsidP="00F94973">
      <w:pPr>
        <w:pStyle w:val="NoSpacing"/>
        <w:spacing w:line="360" w:lineRule="auto"/>
        <w:rPr>
          <w:rFonts w:ascii="Arial" w:hAnsi="Arial" w:cs="Arial"/>
          <w:noProof/>
          <w:color w:val="000000" w:themeColor="text1"/>
          <w:sz w:val="28"/>
          <w:szCs w:val="28"/>
        </w:rPr>
      </w:pPr>
    </w:p>
    <w:p w14:paraId="434A583D" w14:textId="77777777" w:rsidR="00EF254C" w:rsidRPr="006902E9" w:rsidRDefault="00EF254C" w:rsidP="00F94973">
      <w:pPr>
        <w:pStyle w:val="NoSpacing"/>
        <w:spacing w:line="360" w:lineRule="auto"/>
        <w:rPr>
          <w:rFonts w:ascii="Arial" w:hAnsi="Arial" w:cs="Arial"/>
          <w:noProof/>
          <w:color w:val="000000" w:themeColor="text1"/>
          <w:sz w:val="28"/>
          <w:szCs w:val="28"/>
        </w:rPr>
      </w:pPr>
    </w:p>
    <w:p w14:paraId="63A9F591" w14:textId="364649F7" w:rsidR="00E45886" w:rsidRPr="006902E9" w:rsidRDefault="00E45886" w:rsidP="00F94973">
      <w:pPr>
        <w:pStyle w:val="NoSpacing"/>
        <w:numPr>
          <w:ilvl w:val="0"/>
          <w:numId w:val="24"/>
        </w:numPr>
        <w:spacing w:line="360" w:lineRule="auto"/>
        <w:rPr>
          <w:rFonts w:ascii="Arial" w:hAnsi="Arial" w:cs="Arial"/>
          <w:b/>
          <w:noProof/>
          <w:color w:val="000000" w:themeColor="text1"/>
          <w:sz w:val="28"/>
          <w:szCs w:val="28"/>
        </w:rPr>
      </w:pPr>
      <w:r w:rsidRPr="006902E9">
        <w:rPr>
          <w:rFonts w:ascii="Arial" w:hAnsi="Arial" w:cs="Arial"/>
          <w:b/>
          <w:noProof/>
          <w:color w:val="000000" w:themeColor="text1"/>
          <w:sz w:val="28"/>
          <w:szCs w:val="28"/>
        </w:rPr>
        <w:t xml:space="preserve">Front feet first with the head twisted upward and backward </w:t>
      </w:r>
    </w:p>
    <w:p w14:paraId="0A3E9A17" w14:textId="77777777" w:rsidR="00E45886" w:rsidRPr="006902E9" w:rsidRDefault="00E45886" w:rsidP="00F94973">
      <w:pPr>
        <w:pStyle w:val="NoSpacing"/>
        <w:spacing w:line="360" w:lineRule="auto"/>
        <w:ind w:firstLine="720"/>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Corrective measure </w:t>
      </w:r>
    </w:p>
    <w:p w14:paraId="1EAA12BD" w14:textId="77777777" w:rsidR="00E45886" w:rsidRPr="006902E9" w:rsidRDefault="00E45886" w:rsidP="00F94973">
      <w:pPr>
        <w:pStyle w:val="NoSpacing"/>
        <w:numPr>
          <w:ilvl w:val="0"/>
          <w:numId w:val="28"/>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Restrain the animal </w:t>
      </w:r>
    </w:p>
    <w:p w14:paraId="7D9DA0D7" w14:textId="77777777" w:rsidR="00E45886" w:rsidRPr="006902E9" w:rsidRDefault="00E45886" w:rsidP="00F94973">
      <w:pPr>
        <w:pStyle w:val="NoSpacing"/>
        <w:numPr>
          <w:ilvl w:val="0"/>
          <w:numId w:val="28"/>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Put on plastic gloves and apply a suitable lubricant over the glove </w:t>
      </w:r>
    </w:p>
    <w:p w14:paraId="2330638D" w14:textId="77777777" w:rsidR="00E45886" w:rsidRPr="006902E9" w:rsidRDefault="00E45886" w:rsidP="00F94973">
      <w:pPr>
        <w:pStyle w:val="NoSpacing"/>
        <w:numPr>
          <w:ilvl w:val="0"/>
          <w:numId w:val="28"/>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Manoeuvre the gloved and well lubricated hand through the birth canal</w:t>
      </w:r>
    </w:p>
    <w:p w14:paraId="1267CD0D" w14:textId="77777777" w:rsidR="00E45886" w:rsidRPr="006902E9" w:rsidRDefault="00E45886" w:rsidP="00F94973">
      <w:pPr>
        <w:pStyle w:val="NoSpacing"/>
        <w:numPr>
          <w:ilvl w:val="0"/>
          <w:numId w:val="28"/>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Push the calf back into uterus using gloved hand </w:t>
      </w:r>
    </w:p>
    <w:p w14:paraId="3332215F" w14:textId="77777777" w:rsidR="00E45886" w:rsidRPr="006902E9" w:rsidRDefault="00E45886" w:rsidP="00F94973">
      <w:pPr>
        <w:pStyle w:val="NoSpacing"/>
        <w:numPr>
          <w:ilvl w:val="0"/>
          <w:numId w:val="28"/>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Grasp the nose of the calf and pull the head to side, downward  and then towards the birth  canal. </w:t>
      </w:r>
    </w:p>
    <w:p w14:paraId="25371573" w14:textId="77777777" w:rsidR="00E45886" w:rsidRPr="006902E9" w:rsidRDefault="00E45886" w:rsidP="00F94973">
      <w:pPr>
        <w:pStyle w:val="NoSpacing"/>
        <w:numPr>
          <w:ilvl w:val="0"/>
          <w:numId w:val="28"/>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Apply obstetrical chains to each leg and then pull the calf gently. </w:t>
      </w:r>
    </w:p>
    <w:p w14:paraId="4D3EB1BF" w14:textId="77777777" w:rsidR="00E45886" w:rsidRPr="006902E9" w:rsidRDefault="00E45886" w:rsidP="00F94973">
      <w:pPr>
        <w:pStyle w:val="NoSpacing"/>
        <w:spacing w:line="360" w:lineRule="auto"/>
        <w:rPr>
          <w:rFonts w:ascii="Arial" w:hAnsi="Arial" w:cs="Arial"/>
          <w:noProof/>
          <w:color w:val="000000" w:themeColor="text1"/>
          <w:sz w:val="28"/>
          <w:szCs w:val="28"/>
        </w:rPr>
      </w:pPr>
    </w:p>
    <w:p w14:paraId="7935C579" w14:textId="3C36692F" w:rsidR="00E45886" w:rsidRPr="006902E9" w:rsidRDefault="00E45886" w:rsidP="00F94973">
      <w:pPr>
        <w:pStyle w:val="NoSpacing"/>
        <w:spacing w:line="360" w:lineRule="auto"/>
        <w:jc w:val="center"/>
        <w:rPr>
          <w:rFonts w:ascii="Arial" w:hAnsi="Arial" w:cs="Arial"/>
          <w:b/>
          <w:noProof/>
          <w:color w:val="000000" w:themeColor="text1"/>
          <w:sz w:val="28"/>
          <w:szCs w:val="28"/>
        </w:rPr>
      </w:pPr>
      <w:r w:rsidRPr="006902E9">
        <w:rPr>
          <w:rFonts w:ascii="Arial" w:hAnsi="Arial" w:cs="Arial"/>
          <w:b/>
          <w:noProof/>
          <w:color w:val="000000" w:themeColor="text1"/>
          <w:sz w:val="28"/>
          <w:szCs w:val="28"/>
        </w:rPr>
        <w:t>Management of calf from calving to weaning</w:t>
      </w:r>
    </w:p>
    <w:p w14:paraId="1EE5B20A" w14:textId="77777777" w:rsidR="00E45886" w:rsidRPr="006902E9" w:rsidRDefault="00E45886" w:rsidP="00F94973">
      <w:pPr>
        <w:pStyle w:val="NoSpacing"/>
        <w:numPr>
          <w:ilvl w:val="0"/>
          <w:numId w:val="29"/>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Remove the mucus membrane from the muzzle</w:t>
      </w:r>
    </w:p>
    <w:p w14:paraId="6CEBDF81" w14:textId="77777777" w:rsidR="00E45886" w:rsidRPr="006902E9" w:rsidRDefault="00E45886" w:rsidP="00F94973">
      <w:pPr>
        <w:pStyle w:val="NoSpacing"/>
        <w:numPr>
          <w:ilvl w:val="0"/>
          <w:numId w:val="29"/>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Induce breathing in case if fails by rubbing the chest with dry straw. </w:t>
      </w:r>
    </w:p>
    <w:p w14:paraId="2FEA48B5" w14:textId="77777777" w:rsidR="00E45886" w:rsidRPr="006902E9" w:rsidRDefault="00E45886" w:rsidP="00F94973">
      <w:pPr>
        <w:pStyle w:val="NoSpacing"/>
        <w:numPr>
          <w:ilvl w:val="0"/>
          <w:numId w:val="29"/>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Tie and cut the navel cord/umbrical cord</w:t>
      </w:r>
    </w:p>
    <w:p w14:paraId="49F41082" w14:textId="77777777" w:rsidR="00E45886" w:rsidRPr="006902E9" w:rsidRDefault="00E45886" w:rsidP="00F94973">
      <w:pPr>
        <w:pStyle w:val="NoSpacing"/>
        <w:numPr>
          <w:ilvl w:val="0"/>
          <w:numId w:val="29"/>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Disinfect the navel cord using iodine tincture to prevent infections </w:t>
      </w:r>
    </w:p>
    <w:p w14:paraId="332A3361" w14:textId="77777777" w:rsidR="00E45886" w:rsidRPr="006902E9" w:rsidRDefault="00E45886" w:rsidP="00F94973">
      <w:pPr>
        <w:pStyle w:val="NoSpacing"/>
        <w:numPr>
          <w:ilvl w:val="0"/>
          <w:numId w:val="29"/>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Allow the dam to lick the calf/use dry straw to clean the calf. </w:t>
      </w:r>
    </w:p>
    <w:p w14:paraId="7501D625" w14:textId="77777777" w:rsidR="00E45886" w:rsidRPr="006902E9" w:rsidRDefault="00E45886" w:rsidP="00F94973">
      <w:pPr>
        <w:pStyle w:val="NoSpacing"/>
        <w:numPr>
          <w:ilvl w:val="0"/>
          <w:numId w:val="29"/>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Wash the teats to prevent infections </w:t>
      </w:r>
    </w:p>
    <w:p w14:paraId="62813556" w14:textId="77777777" w:rsidR="00E45886" w:rsidRPr="006902E9" w:rsidRDefault="00E45886" w:rsidP="00F94973">
      <w:pPr>
        <w:pStyle w:val="NoSpacing"/>
        <w:numPr>
          <w:ilvl w:val="0"/>
          <w:numId w:val="29"/>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Weigh the calf and record the birth weight</w:t>
      </w:r>
    </w:p>
    <w:p w14:paraId="11E813AA" w14:textId="77777777" w:rsidR="00E45886" w:rsidRPr="006902E9" w:rsidRDefault="00E45886" w:rsidP="00F94973">
      <w:pPr>
        <w:pStyle w:val="NoSpacing"/>
        <w:numPr>
          <w:ilvl w:val="0"/>
          <w:numId w:val="29"/>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Help the calf to stand</w:t>
      </w:r>
    </w:p>
    <w:p w14:paraId="0F47180F" w14:textId="77777777" w:rsidR="00E45886" w:rsidRPr="006902E9" w:rsidRDefault="00E45886" w:rsidP="00F94973">
      <w:pPr>
        <w:pStyle w:val="NoSpacing"/>
        <w:numPr>
          <w:ilvl w:val="0"/>
          <w:numId w:val="29"/>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lastRenderedPageBreak/>
        <w:t>Allow the calf to suckle colostrum for the first 3-4 days</w:t>
      </w:r>
    </w:p>
    <w:p w14:paraId="3572ACE0" w14:textId="77777777" w:rsidR="00E45886" w:rsidRPr="006902E9" w:rsidRDefault="00E45886" w:rsidP="00F94973">
      <w:pPr>
        <w:pStyle w:val="NoSpacing"/>
        <w:numPr>
          <w:ilvl w:val="0"/>
          <w:numId w:val="29"/>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Provide beddings to the calf pen to provide warmth</w:t>
      </w:r>
    </w:p>
    <w:p w14:paraId="0B5ED469" w14:textId="77777777" w:rsidR="00E45886" w:rsidRPr="006902E9" w:rsidRDefault="00E45886" w:rsidP="00F94973">
      <w:pPr>
        <w:pStyle w:val="NoSpacing"/>
        <w:numPr>
          <w:ilvl w:val="0"/>
          <w:numId w:val="29"/>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Take the calf to calf pen</w:t>
      </w:r>
    </w:p>
    <w:p w14:paraId="50077B1D" w14:textId="77777777" w:rsidR="00E45886" w:rsidRPr="006902E9" w:rsidRDefault="00E45886" w:rsidP="00F94973">
      <w:pPr>
        <w:pStyle w:val="NoSpacing"/>
        <w:numPr>
          <w:ilvl w:val="0"/>
          <w:numId w:val="29"/>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Observe strict hygiene in the calf pen </w:t>
      </w:r>
    </w:p>
    <w:p w14:paraId="4A0ADF80" w14:textId="77777777" w:rsidR="00E45886" w:rsidRPr="006902E9" w:rsidRDefault="00E45886" w:rsidP="00F94973">
      <w:pPr>
        <w:pStyle w:val="NoSpacing"/>
        <w:numPr>
          <w:ilvl w:val="0"/>
          <w:numId w:val="29"/>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Train the calf to drink milk twice a day</w:t>
      </w:r>
    </w:p>
    <w:p w14:paraId="1E2D14C8" w14:textId="77777777" w:rsidR="00E45886" w:rsidRPr="006902E9" w:rsidRDefault="00E45886" w:rsidP="00F94973">
      <w:pPr>
        <w:pStyle w:val="NoSpacing"/>
        <w:numPr>
          <w:ilvl w:val="0"/>
          <w:numId w:val="29"/>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Provide plenty of clean drinking water to the calf at all times of the day</w:t>
      </w:r>
    </w:p>
    <w:p w14:paraId="428309FB" w14:textId="77777777" w:rsidR="00E45886" w:rsidRPr="006902E9" w:rsidRDefault="00E45886" w:rsidP="00F94973">
      <w:pPr>
        <w:pStyle w:val="NoSpacing"/>
        <w:numPr>
          <w:ilvl w:val="0"/>
          <w:numId w:val="29"/>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Vaccinate the calf against diseases </w:t>
      </w:r>
    </w:p>
    <w:p w14:paraId="3822CD68" w14:textId="77777777" w:rsidR="00E45886" w:rsidRPr="006902E9" w:rsidRDefault="00E45886" w:rsidP="00F94973">
      <w:pPr>
        <w:pStyle w:val="NoSpacing"/>
        <w:numPr>
          <w:ilvl w:val="0"/>
          <w:numId w:val="29"/>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Treat the calf immediately in case of sickness</w:t>
      </w:r>
    </w:p>
    <w:p w14:paraId="2A2EE5D9" w14:textId="77777777" w:rsidR="00E45886" w:rsidRPr="006902E9" w:rsidRDefault="00E45886" w:rsidP="00F94973">
      <w:pPr>
        <w:pStyle w:val="NoSpacing"/>
        <w:numPr>
          <w:ilvl w:val="0"/>
          <w:numId w:val="29"/>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Provide roughages to the calf at the age of two weeks to facilitate ramen development </w:t>
      </w:r>
    </w:p>
    <w:p w14:paraId="64349237" w14:textId="77777777" w:rsidR="00E45886" w:rsidRPr="006902E9" w:rsidRDefault="00E45886" w:rsidP="00F94973">
      <w:pPr>
        <w:pStyle w:val="NoSpacing"/>
        <w:numPr>
          <w:ilvl w:val="0"/>
          <w:numId w:val="29"/>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Provide calf pellets to the calf one month after birth </w:t>
      </w:r>
    </w:p>
    <w:p w14:paraId="4FDA46C2" w14:textId="77777777" w:rsidR="00E45886" w:rsidRPr="006902E9" w:rsidRDefault="00E45886" w:rsidP="00F94973">
      <w:pPr>
        <w:pStyle w:val="NoSpacing"/>
        <w:numPr>
          <w:ilvl w:val="0"/>
          <w:numId w:val="29"/>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Put identification marks to the calf at the age of two weeks for proper record keeping </w:t>
      </w:r>
    </w:p>
    <w:p w14:paraId="03D96735" w14:textId="77777777" w:rsidR="00E45886" w:rsidRPr="006902E9" w:rsidRDefault="00E45886" w:rsidP="00F94973">
      <w:pPr>
        <w:pStyle w:val="NoSpacing"/>
        <w:numPr>
          <w:ilvl w:val="0"/>
          <w:numId w:val="29"/>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Spray the calf regularly with suitable chemical  to control external parasite</w:t>
      </w:r>
    </w:p>
    <w:p w14:paraId="465910DA" w14:textId="77777777" w:rsidR="00E45886" w:rsidRPr="006902E9" w:rsidRDefault="00E45886" w:rsidP="00F94973">
      <w:pPr>
        <w:pStyle w:val="NoSpacing"/>
        <w:numPr>
          <w:ilvl w:val="0"/>
          <w:numId w:val="29"/>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Dehorn the calf using a suitable method </w:t>
      </w:r>
    </w:p>
    <w:p w14:paraId="61E868AA" w14:textId="77777777" w:rsidR="00E45886" w:rsidRPr="006902E9" w:rsidRDefault="00E45886" w:rsidP="00F94973">
      <w:pPr>
        <w:pStyle w:val="NoSpacing"/>
        <w:numPr>
          <w:ilvl w:val="0"/>
          <w:numId w:val="29"/>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Deform calves regularly using recommended drugs to control internal parasites</w:t>
      </w:r>
    </w:p>
    <w:p w14:paraId="2C042A0F" w14:textId="77777777" w:rsidR="00E45886" w:rsidRPr="006902E9" w:rsidRDefault="00E45886" w:rsidP="00F94973">
      <w:pPr>
        <w:pStyle w:val="NoSpacing"/>
        <w:numPr>
          <w:ilvl w:val="0"/>
          <w:numId w:val="29"/>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Male calves that are not going to participate in the breeding programme should be castrated in the 4th week from birth</w:t>
      </w:r>
    </w:p>
    <w:p w14:paraId="36CE554B" w14:textId="77777777" w:rsidR="00E45886" w:rsidRPr="006902E9" w:rsidRDefault="00E45886" w:rsidP="00F94973">
      <w:pPr>
        <w:pStyle w:val="NoSpacing"/>
        <w:numPr>
          <w:ilvl w:val="0"/>
          <w:numId w:val="29"/>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Clip extra teats from the female calf </w:t>
      </w:r>
    </w:p>
    <w:p w14:paraId="24AB01E7" w14:textId="77777777" w:rsidR="00E45886" w:rsidRPr="006902E9" w:rsidRDefault="00E45886" w:rsidP="00F94973">
      <w:pPr>
        <w:pStyle w:val="NoSpacing"/>
        <w:numPr>
          <w:ilvl w:val="0"/>
          <w:numId w:val="29"/>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Allow the calf to move out of the pen for exercise </w:t>
      </w:r>
    </w:p>
    <w:p w14:paraId="4F74C4B9" w14:textId="77777777" w:rsidR="00E45886" w:rsidRPr="006902E9" w:rsidRDefault="00E45886" w:rsidP="00F94973">
      <w:pPr>
        <w:pStyle w:val="NoSpacing"/>
        <w:numPr>
          <w:ilvl w:val="0"/>
          <w:numId w:val="29"/>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Reduce the amount of milk given to the calf two weeks before weaning </w:t>
      </w:r>
    </w:p>
    <w:p w14:paraId="4DABC3D3" w14:textId="77777777" w:rsidR="00E45886" w:rsidRPr="006902E9" w:rsidRDefault="00E45886" w:rsidP="00F94973">
      <w:pPr>
        <w:pStyle w:val="NoSpacing"/>
        <w:numPr>
          <w:ilvl w:val="0"/>
          <w:numId w:val="29"/>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Weigh the calf at weaning to determine the live weight</w:t>
      </w:r>
    </w:p>
    <w:p w14:paraId="51844E97" w14:textId="77777777" w:rsidR="00E45886" w:rsidRPr="006902E9" w:rsidRDefault="00E45886" w:rsidP="00F94973">
      <w:pPr>
        <w:pStyle w:val="NoSpacing"/>
        <w:numPr>
          <w:ilvl w:val="0"/>
          <w:numId w:val="29"/>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Wean the calf at 8 - 10 weeks of age</w:t>
      </w:r>
    </w:p>
    <w:p w14:paraId="2E768812" w14:textId="77777777" w:rsidR="007B313A" w:rsidRPr="006902E9" w:rsidRDefault="007B313A" w:rsidP="00F94973">
      <w:pPr>
        <w:pStyle w:val="NoSpacing"/>
        <w:spacing w:line="360" w:lineRule="auto"/>
        <w:rPr>
          <w:rFonts w:ascii="Arial" w:hAnsi="Arial" w:cs="Arial"/>
          <w:noProof/>
          <w:color w:val="000000" w:themeColor="text1"/>
          <w:sz w:val="28"/>
          <w:szCs w:val="28"/>
        </w:rPr>
      </w:pPr>
    </w:p>
    <w:p w14:paraId="5BC7E7FF" w14:textId="0E6E09B1" w:rsidR="00E45886" w:rsidRPr="006902E9" w:rsidRDefault="00E45886" w:rsidP="00F94973">
      <w:pPr>
        <w:pStyle w:val="NoSpacing"/>
        <w:spacing w:line="360" w:lineRule="auto"/>
        <w:jc w:val="center"/>
        <w:rPr>
          <w:rFonts w:ascii="Arial" w:hAnsi="Arial" w:cs="Arial"/>
          <w:b/>
          <w:noProof/>
          <w:color w:val="000000" w:themeColor="text1"/>
          <w:sz w:val="28"/>
          <w:szCs w:val="28"/>
        </w:rPr>
      </w:pPr>
      <w:r w:rsidRPr="006902E9">
        <w:rPr>
          <w:rFonts w:ascii="Arial" w:hAnsi="Arial" w:cs="Arial"/>
          <w:b/>
          <w:noProof/>
          <w:color w:val="000000" w:themeColor="text1"/>
          <w:sz w:val="28"/>
          <w:szCs w:val="28"/>
        </w:rPr>
        <w:t>FEEDING OF THE CALF</w:t>
      </w:r>
    </w:p>
    <w:p w14:paraId="1F1C061E" w14:textId="77777777" w:rsidR="00E45886" w:rsidRPr="006902E9" w:rsidRDefault="00E45886" w:rsidP="00F94973">
      <w:pPr>
        <w:pStyle w:val="NoSpacing"/>
        <w:spacing w:line="360" w:lineRule="auto"/>
        <w:rPr>
          <w:rFonts w:ascii="Arial" w:hAnsi="Arial" w:cs="Arial"/>
          <w:noProof/>
          <w:color w:val="000000" w:themeColor="text1"/>
          <w:sz w:val="28"/>
          <w:szCs w:val="28"/>
        </w:rPr>
      </w:pPr>
    </w:p>
    <w:p w14:paraId="112376A2" w14:textId="4B9101A2" w:rsidR="00E45886" w:rsidRPr="006902E9" w:rsidRDefault="00E45886" w:rsidP="00F94973">
      <w:pPr>
        <w:pStyle w:val="NoSpacing"/>
        <w:numPr>
          <w:ilvl w:val="0"/>
          <w:numId w:val="30"/>
        </w:numPr>
        <w:spacing w:line="360" w:lineRule="auto"/>
        <w:rPr>
          <w:rFonts w:ascii="Arial" w:hAnsi="Arial" w:cs="Arial"/>
          <w:b/>
          <w:noProof/>
          <w:color w:val="000000" w:themeColor="text1"/>
          <w:sz w:val="28"/>
          <w:szCs w:val="28"/>
        </w:rPr>
      </w:pPr>
      <w:r w:rsidRPr="006902E9">
        <w:rPr>
          <w:rFonts w:ascii="Arial" w:hAnsi="Arial" w:cs="Arial"/>
          <w:b/>
          <w:noProof/>
          <w:color w:val="000000" w:themeColor="text1"/>
          <w:sz w:val="28"/>
          <w:szCs w:val="28"/>
        </w:rPr>
        <w:t xml:space="preserve">Feeding colostrum </w:t>
      </w:r>
    </w:p>
    <w:p w14:paraId="188ACE24" w14:textId="68C1B206" w:rsidR="00E45886" w:rsidRPr="006902E9" w:rsidRDefault="007B313A" w:rsidP="00F94973">
      <w:pPr>
        <w:pStyle w:val="NoSpacing"/>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C</w:t>
      </w:r>
      <w:r w:rsidR="00E45886" w:rsidRPr="006902E9">
        <w:rPr>
          <w:rFonts w:ascii="Arial" w:hAnsi="Arial" w:cs="Arial"/>
          <w:noProof/>
          <w:color w:val="000000" w:themeColor="text1"/>
          <w:sz w:val="28"/>
          <w:szCs w:val="28"/>
        </w:rPr>
        <w:t>olostrum</w:t>
      </w:r>
      <w:r w:rsidRPr="006902E9">
        <w:rPr>
          <w:rFonts w:ascii="Arial" w:hAnsi="Arial" w:cs="Arial"/>
          <w:noProof/>
          <w:color w:val="000000" w:themeColor="text1"/>
          <w:sz w:val="28"/>
          <w:szCs w:val="28"/>
        </w:rPr>
        <w:t xml:space="preserve"> </w:t>
      </w:r>
      <w:r w:rsidR="00E45886" w:rsidRPr="006902E9">
        <w:rPr>
          <w:rFonts w:ascii="Arial" w:hAnsi="Arial" w:cs="Arial"/>
          <w:noProof/>
          <w:color w:val="000000" w:themeColor="text1"/>
          <w:sz w:val="28"/>
          <w:szCs w:val="28"/>
        </w:rPr>
        <w:t xml:space="preserve">is the first milk produced by the cow 3 to 4 days after calving. New born calves should  be fed three litres of colostrum per day for riot less than 3days after birth. Calves should be fed twice a day at twelve hour interval. </w:t>
      </w:r>
    </w:p>
    <w:p w14:paraId="2012F1C7" w14:textId="77777777" w:rsidR="00E45886" w:rsidRPr="006902E9" w:rsidRDefault="00E45886" w:rsidP="00F94973">
      <w:pPr>
        <w:pStyle w:val="NoSpacing"/>
        <w:spacing w:line="360" w:lineRule="auto"/>
        <w:rPr>
          <w:rFonts w:ascii="Arial" w:hAnsi="Arial" w:cs="Arial"/>
          <w:noProof/>
          <w:color w:val="000000" w:themeColor="text1"/>
          <w:sz w:val="28"/>
          <w:szCs w:val="28"/>
        </w:rPr>
      </w:pPr>
    </w:p>
    <w:p w14:paraId="11D229B3" w14:textId="77777777" w:rsidR="00E45886" w:rsidRPr="006902E9" w:rsidRDefault="00E45886" w:rsidP="00F94973">
      <w:pPr>
        <w:pStyle w:val="NoSpacing"/>
        <w:spacing w:line="360" w:lineRule="auto"/>
        <w:rPr>
          <w:rFonts w:ascii="Arial" w:hAnsi="Arial" w:cs="Arial"/>
          <w:b/>
          <w:noProof/>
          <w:color w:val="000000" w:themeColor="text1"/>
          <w:sz w:val="28"/>
          <w:szCs w:val="28"/>
        </w:rPr>
      </w:pPr>
      <w:r w:rsidRPr="006902E9">
        <w:rPr>
          <w:rFonts w:ascii="Arial" w:hAnsi="Arial" w:cs="Arial"/>
          <w:b/>
          <w:noProof/>
          <w:color w:val="000000" w:themeColor="text1"/>
          <w:sz w:val="28"/>
          <w:szCs w:val="28"/>
        </w:rPr>
        <w:t>Ways in which colostrum differs from ordinary milk</w:t>
      </w:r>
    </w:p>
    <w:p w14:paraId="469679AA" w14:textId="77777777" w:rsidR="00E45886" w:rsidRPr="006902E9" w:rsidRDefault="00E45886" w:rsidP="00F94973">
      <w:pPr>
        <w:pStyle w:val="NoSpacing"/>
        <w:numPr>
          <w:ilvl w:val="0"/>
          <w:numId w:val="31"/>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It is opaque yellow in colour</w:t>
      </w:r>
    </w:p>
    <w:p w14:paraId="15C64D18" w14:textId="77777777" w:rsidR="00E45886" w:rsidRPr="006902E9" w:rsidRDefault="00E45886" w:rsidP="00F94973">
      <w:pPr>
        <w:pStyle w:val="NoSpacing"/>
        <w:numPr>
          <w:ilvl w:val="0"/>
          <w:numId w:val="31"/>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It has a strong odour any may be bitter in taste</w:t>
      </w:r>
    </w:p>
    <w:p w14:paraId="73885F7E" w14:textId="77777777" w:rsidR="00E45886" w:rsidRPr="006902E9" w:rsidRDefault="00E45886" w:rsidP="00F94973">
      <w:pPr>
        <w:pStyle w:val="NoSpacing"/>
        <w:numPr>
          <w:ilvl w:val="0"/>
          <w:numId w:val="31"/>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It has higher ash content due to raised iron</w:t>
      </w:r>
    </w:p>
    <w:p w14:paraId="51C45371" w14:textId="77777777" w:rsidR="00E45886" w:rsidRPr="006902E9" w:rsidRDefault="00E45886" w:rsidP="00F94973">
      <w:pPr>
        <w:pStyle w:val="NoSpacing"/>
        <w:numPr>
          <w:ilvl w:val="0"/>
          <w:numId w:val="31"/>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It has higher total solids especially globulin fraction and ash. </w:t>
      </w:r>
    </w:p>
    <w:p w14:paraId="73C1FAD4" w14:textId="77777777" w:rsidR="00E45886" w:rsidRPr="006902E9" w:rsidRDefault="00E45886" w:rsidP="00F94973">
      <w:pPr>
        <w:pStyle w:val="NoSpacing"/>
        <w:numPr>
          <w:ilvl w:val="0"/>
          <w:numId w:val="31"/>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Glucose content is variable but lactose is reduced</w:t>
      </w:r>
    </w:p>
    <w:p w14:paraId="73C07C9E" w14:textId="77777777" w:rsidR="00E45886" w:rsidRPr="006902E9" w:rsidRDefault="00E45886" w:rsidP="00F94973">
      <w:pPr>
        <w:pStyle w:val="NoSpacing"/>
        <w:numPr>
          <w:ilvl w:val="0"/>
          <w:numId w:val="31"/>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Importance / benefits of feeding calves on colostrum </w:t>
      </w:r>
    </w:p>
    <w:p w14:paraId="3A799EED" w14:textId="77777777" w:rsidR="00E45886" w:rsidRPr="006902E9" w:rsidRDefault="00E45886" w:rsidP="00F94973">
      <w:pPr>
        <w:pStyle w:val="NoSpacing"/>
        <w:numPr>
          <w:ilvl w:val="0"/>
          <w:numId w:val="31"/>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It is very nutritious: rich in proteins, fats,  minerals and vitamins necessary for fast growth of a young one. </w:t>
      </w:r>
    </w:p>
    <w:p w14:paraId="66D2C8BB" w14:textId="77777777" w:rsidR="00E45886" w:rsidRPr="006902E9" w:rsidRDefault="00E45886" w:rsidP="00F94973">
      <w:pPr>
        <w:pStyle w:val="NoSpacing"/>
        <w:numPr>
          <w:ilvl w:val="0"/>
          <w:numId w:val="31"/>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It contains antibodies which help to impart immunity to the young one. </w:t>
      </w:r>
    </w:p>
    <w:p w14:paraId="3F6B9795" w14:textId="77777777" w:rsidR="00E45886" w:rsidRPr="006902E9" w:rsidRDefault="00E45886" w:rsidP="00F94973">
      <w:pPr>
        <w:pStyle w:val="NoSpacing"/>
        <w:numPr>
          <w:ilvl w:val="0"/>
          <w:numId w:val="31"/>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It has laxative and purgative property which helps to remove the first sticky dung (encomium) from the calf. </w:t>
      </w:r>
    </w:p>
    <w:p w14:paraId="1DA30D51" w14:textId="77777777" w:rsidR="00E45886" w:rsidRPr="006902E9" w:rsidRDefault="00E45886" w:rsidP="00F94973">
      <w:pPr>
        <w:pStyle w:val="NoSpacing"/>
        <w:numPr>
          <w:ilvl w:val="0"/>
          <w:numId w:val="31"/>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It is highly digestible by the new born than ordinary milk. </w:t>
      </w:r>
    </w:p>
    <w:p w14:paraId="13429C45" w14:textId="77777777" w:rsidR="00E45886" w:rsidRPr="006902E9" w:rsidRDefault="00E45886" w:rsidP="00F94973">
      <w:pPr>
        <w:pStyle w:val="NoSpacing"/>
        <w:numPr>
          <w:ilvl w:val="0"/>
          <w:numId w:val="31"/>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It contains high levels of solids not fat. </w:t>
      </w:r>
    </w:p>
    <w:p w14:paraId="7D71AD3F" w14:textId="77777777" w:rsidR="00E45886" w:rsidRPr="006902E9" w:rsidRDefault="00E45886" w:rsidP="00F94973">
      <w:pPr>
        <w:pStyle w:val="NoSpacing"/>
        <w:spacing w:line="360" w:lineRule="auto"/>
        <w:rPr>
          <w:rFonts w:ascii="Arial" w:hAnsi="Arial" w:cs="Arial"/>
          <w:noProof/>
          <w:color w:val="000000" w:themeColor="text1"/>
          <w:sz w:val="28"/>
          <w:szCs w:val="28"/>
        </w:rPr>
      </w:pPr>
    </w:p>
    <w:p w14:paraId="0D105435" w14:textId="0664B323" w:rsidR="00E45886" w:rsidRPr="006902E9" w:rsidRDefault="00E45886" w:rsidP="00F94973">
      <w:pPr>
        <w:pStyle w:val="NoSpacing"/>
        <w:numPr>
          <w:ilvl w:val="0"/>
          <w:numId w:val="30"/>
        </w:numPr>
        <w:spacing w:line="360" w:lineRule="auto"/>
        <w:rPr>
          <w:rFonts w:ascii="Arial" w:hAnsi="Arial" w:cs="Arial"/>
          <w:b/>
          <w:noProof/>
          <w:color w:val="000000" w:themeColor="text1"/>
          <w:sz w:val="28"/>
          <w:szCs w:val="28"/>
        </w:rPr>
      </w:pPr>
      <w:r w:rsidRPr="006902E9">
        <w:rPr>
          <w:rFonts w:ascii="Arial" w:hAnsi="Arial" w:cs="Arial"/>
          <w:b/>
          <w:noProof/>
          <w:color w:val="000000" w:themeColor="text1"/>
          <w:sz w:val="28"/>
          <w:szCs w:val="28"/>
        </w:rPr>
        <w:t>Feeding whole milk:</w:t>
      </w:r>
    </w:p>
    <w:p w14:paraId="467B34B8" w14:textId="0DDB6E00" w:rsidR="00E45886" w:rsidRPr="006902E9" w:rsidRDefault="007B313A" w:rsidP="00F94973">
      <w:pPr>
        <w:pStyle w:val="NoSpacing"/>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lastRenderedPageBreak/>
        <w:t>T</w:t>
      </w:r>
      <w:r w:rsidR="00E45886" w:rsidRPr="006902E9">
        <w:rPr>
          <w:rFonts w:ascii="Arial" w:hAnsi="Arial" w:cs="Arial"/>
          <w:noProof/>
          <w:color w:val="000000" w:themeColor="text1"/>
          <w:sz w:val="28"/>
          <w:szCs w:val="28"/>
        </w:rPr>
        <w:t>he</w:t>
      </w:r>
      <w:r w:rsidRPr="006902E9">
        <w:rPr>
          <w:rFonts w:ascii="Arial" w:hAnsi="Arial" w:cs="Arial"/>
          <w:noProof/>
          <w:color w:val="000000" w:themeColor="text1"/>
          <w:sz w:val="28"/>
          <w:szCs w:val="28"/>
        </w:rPr>
        <w:t xml:space="preserve"> </w:t>
      </w:r>
      <w:r w:rsidR="00E45886" w:rsidRPr="006902E9">
        <w:rPr>
          <w:rFonts w:ascii="Arial" w:hAnsi="Arial" w:cs="Arial"/>
          <w:noProof/>
          <w:color w:val="000000" w:themeColor="text1"/>
          <w:sz w:val="28"/>
          <w:szCs w:val="28"/>
        </w:rPr>
        <w:t>calf should be fed on whole milk from the mother until it is weaned.  Heavier calves should  be given 4</w:t>
      </w:r>
      <w:r w:rsidRPr="006902E9">
        <w:rPr>
          <w:rFonts w:ascii="Arial" w:hAnsi="Arial" w:cs="Arial"/>
          <w:noProof/>
          <w:color w:val="000000" w:themeColor="text1"/>
          <w:sz w:val="28"/>
          <w:szCs w:val="28"/>
        </w:rPr>
        <w:t xml:space="preserve">½ </w:t>
      </w:r>
      <w:r w:rsidR="00E45886" w:rsidRPr="006902E9">
        <w:rPr>
          <w:rFonts w:ascii="Arial" w:hAnsi="Arial" w:cs="Arial"/>
          <w:noProof/>
          <w:color w:val="000000" w:themeColor="text1"/>
          <w:sz w:val="28"/>
          <w:szCs w:val="28"/>
        </w:rPr>
        <w:t xml:space="preserve"> litres of milk daily while smaller ones should get 3.4 litres.</w:t>
      </w:r>
    </w:p>
    <w:p w14:paraId="7FA24AE9" w14:textId="77777777" w:rsidR="00E45886" w:rsidRPr="006902E9" w:rsidRDefault="00E45886" w:rsidP="00F94973">
      <w:pPr>
        <w:pStyle w:val="NoSpacing"/>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The calf should be fed twice a day in the morning and evening.</w:t>
      </w:r>
    </w:p>
    <w:p w14:paraId="483197F0" w14:textId="77777777" w:rsidR="007B313A" w:rsidRPr="006902E9" w:rsidRDefault="007B313A" w:rsidP="00F94973">
      <w:pPr>
        <w:pStyle w:val="NoSpacing"/>
        <w:spacing w:line="360" w:lineRule="auto"/>
        <w:ind w:left="360"/>
        <w:rPr>
          <w:rFonts w:ascii="Arial" w:hAnsi="Arial" w:cs="Arial"/>
          <w:noProof/>
          <w:color w:val="000000" w:themeColor="text1"/>
          <w:sz w:val="28"/>
          <w:szCs w:val="28"/>
        </w:rPr>
      </w:pPr>
    </w:p>
    <w:p w14:paraId="1020C535" w14:textId="654860B1" w:rsidR="00E45886" w:rsidRPr="006902E9" w:rsidRDefault="00E45886" w:rsidP="00F94973">
      <w:pPr>
        <w:pStyle w:val="NoSpacing"/>
        <w:numPr>
          <w:ilvl w:val="0"/>
          <w:numId w:val="30"/>
        </w:numPr>
        <w:spacing w:line="360" w:lineRule="auto"/>
        <w:rPr>
          <w:rFonts w:ascii="Arial" w:hAnsi="Arial" w:cs="Arial"/>
          <w:b/>
          <w:noProof/>
          <w:color w:val="000000" w:themeColor="text1"/>
          <w:sz w:val="28"/>
          <w:szCs w:val="28"/>
        </w:rPr>
      </w:pPr>
      <w:r w:rsidRPr="006902E9">
        <w:rPr>
          <w:rFonts w:ascii="Arial" w:hAnsi="Arial" w:cs="Arial"/>
          <w:b/>
          <w:noProof/>
          <w:color w:val="000000" w:themeColor="text1"/>
          <w:sz w:val="28"/>
          <w:szCs w:val="28"/>
        </w:rPr>
        <w:t xml:space="preserve">Feeding calves on roughages / pastures. </w:t>
      </w:r>
    </w:p>
    <w:p w14:paraId="543A3FC5" w14:textId="77777777" w:rsidR="00E45886" w:rsidRPr="006902E9" w:rsidRDefault="00E45886" w:rsidP="00F94973">
      <w:pPr>
        <w:pStyle w:val="NoSpacing"/>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Roughages are feeds with high fibre content. </w:t>
      </w:r>
    </w:p>
    <w:p w14:paraId="59AD4746" w14:textId="77777777" w:rsidR="00E45886" w:rsidRPr="006902E9" w:rsidRDefault="00E45886" w:rsidP="00F94973">
      <w:pPr>
        <w:pStyle w:val="NoSpacing"/>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Calves are fed on roughage at the age  of about 2 weeks to facilitate rumen development.</w:t>
      </w:r>
    </w:p>
    <w:p w14:paraId="6794390B" w14:textId="77777777" w:rsidR="00E45886" w:rsidRPr="006902E9" w:rsidRDefault="00E45886" w:rsidP="00F94973">
      <w:pPr>
        <w:pStyle w:val="NoSpacing"/>
        <w:spacing w:line="360" w:lineRule="auto"/>
        <w:rPr>
          <w:rFonts w:ascii="Arial" w:hAnsi="Arial" w:cs="Arial"/>
          <w:noProof/>
          <w:color w:val="000000" w:themeColor="text1"/>
          <w:sz w:val="28"/>
          <w:szCs w:val="28"/>
        </w:rPr>
      </w:pPr>
    </w:p>
    <w:p w14:paraId="3C5D5B6C" w14:textId="7F55BCD1" w:rsidR="00E45886" w:rsidRPr="006902E9" w:rsidRDefault="00E45886" w:rsidP="00F94973">
      <w:pPr>
        <w:pStyle w:val="NoSpacing"/>
        <w:numPr>
          <w:ilvl w:val="0"/>
          <w:numId w:val="30"/>
        </w:numPr>
        <w:spacing w:line="360" w:lineRule="auto"/>
        <w:rPr>
          <w:rFonts w:ascii="Arial" w:hAnsi="Arial" w:cs="Arial"/>
          <w:b/>
          <w:noProof/>
          <w:color w:val="000000" w:themeColor="text1"/>
          <w:sz w:val="28"/>
          <w:szCs w:val="28"/>
        </w:rPr>
      </w:pPr>
      <w:r w:rsidRPr="006902E9">
        <w:rPr>
          <w:rFonts w:ascii="Arial" w:hAnsi="Arial" w:cs="Arial"/>
          <w:b/>
          <w:noProof/>
          <w:color w:val="000000" w:themeColor="text1"/>
          <w:sz w:val="28"/>
          <w:szCs w:val="28"/>
        </w:rPr>
        <w:t>Weaner meal/pellets:</w:t>
      </w:r>
    </w:p>
    <w:p w14:paraId="648924CF" w14:textId="77777777" w:rsidR="00E45886" w:rsidRPr="006902E9" w:rsidRDefault="00E45886" w:rsidP="00F94973">
      <w:pPr>
        <w:pStyle w:val="NoSpacing"/>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Pellets are introduced at ten days of age and fed up to about ten weeks  of age. </w:t>
      </w:r>
    </w:p>
    <w:p w14:paraId="7C560C96" w14:textId="77777777" w:rsidR="00E45886" w:rsidRPr="006902E9" w:rsidRDefault="00E45886" w:rsidP="00F94973">
      <w:pPr>
        <w:pStyle w:val="NoSpacing"/>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By eight weeks, the calves should be consuming 2kg daily. </w:t>
      </w:r>
    </w:p>
    <w:p w14:paraId="0C2DCC35" w14:textId="77777777" w:rsidR="00E45886" w:rsidRPr="006902E9" w:rsidRDefault="00E45886" w:rsidP="00F94973">
      <w:pPr>
        <w:pStyle w:val="NoSpacing"/>
        <w:spacing w:line="360" w:lineRule="auto"/>
        <w:rPr>
          <w:rFonts w:ascii="Arial" w:hAnsi="Arial" w:cs="Arial"/>
          <w:noProof/>
          <w:color w:val="000000" w:themeColor="text1"/>
          <w:sz w:val="28"/>
          <w:szCs w:val="28"/>
        </w:rPr>
      </w:pPr>
    </w:p>
    <w:p w14:paraId="53FFCE84" w14:textId="77777777" w:rsidR="00E45886" w:rsidRPr="006902E9" w:rsidRDefault="00E45886" w:rsidP="00F94973">
      <w:pPr>
        <w:pStyle w:val="NoSpacing"/>
        <w:spacing w:line="360" w:lineRule="auto"/>
        <w:rPr>
          <w:rFonts w:ascii="Arial" w:hAnsi="Arial" w:cs="Arial"/>
          <w:b/>
          <w:noProof/>
          <w:color w:val="000000" w:themeColor="text1"/>
          <w:sz w:val="28"/>
          <w:szCs w:val="28"/>
        </w:rPr>
      </w:pPr>
      <w:r w:rsidRPr="006902E9">
        <w:rPr>
          <w:rFonts w:ascii="Arial" w:hAnsi="Arial" w:cs="Arial"/>
          <w:b/>
          <w:noProof/>
          <w:color w:val="000000" w:themeColor="text1"/>
          <w:sz w:val="28"/>
          <w:szCs w:val="28"/>
        </w:rPr>
        <w:t xml:space="preserve">Methods of feeding of milk to calves </w:t>
      </w:r>
    </w:p>
    <w:p w14:paraId="17A27FD0" w14:textId="7F61C7EE" w:rsidR="00E45886" w:rsidRPr="006902E9" w:rsidRDefault="00E45886" w:rsidP="00F94973">
      <w:pPr>
        <w:pStyle w:val="NoSpacing"/>
        <w:numPr>
          <w:ilvl w:val="0"/>
          <w:numId w:val="32"/>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Single ducking / natural raising / mother raising </w:t>
      </w:r>
    </w:p>
    <w:p w14:paraId="500E0A94" w14:textId="086EA581" w:rsidR="00E45886" w:rsidRPr="006902E9" w:rsidRDefault="00A333C6" w:rsidP="00F94973">
      <w:pPr>
        <w:pStyle w:val="NoSpacing"/>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T</w:t>
      </w:r>
      <w:r w:rsidR="00E45886" w:rsidRPr="006902E9">
        <w:rPr>
          <w:rFonts w:ascii="Arial" w:hAnsi="Arial" w:cs="Arial"/>
          <w:noProof/>
          <w:color w:val="000000" w:themeColor="text1"/>
          <w:sz w:val="28"/>
          <w:szCs w:val="28"/>
        </w:rPr>
        <w:t>he</w:t>
      </w:r>
      <w:r w:rsidRPr="006902E9">
        <w:rPr>
          <w:rFonts w:ascii="Arial" w:hAnsi="Arial" w:cs="Arial"/>
          <w:noProof/>
          <w:color w:val="000000" w:themeColor="text1"/>
          <w:sz w:val="28"/>
          <w:szCs w:val="28"/>
        </w:rPr>
        <w:t xml:space="preserve"> </w:t>
      </w:r>
      <w:r w:rsidR="00E45886" w:rsidRPr="006902E9">
        <w:rPr>
          <w:rFonts w:ascii="Arial" w:hAnsi="Arial" w:cs="Arial"/>
          <w:noProof/>
          <w:color w:val="000000" w:themeColor="text1"/>
          <w:sz w:val="28"/>
          <w:szCs w:val="28"/>
        </w:rPr>
        <w:t xml:space="preserve">calf is allowed to suckle directly from the mother with any restriction until it is weaned at about 4 - 6 months and the mother is never milked. </w:t>
      </w:r>
    </w:p>
    <w:p w14:paraId="45B8BC90" w14:textId="77777777" w:rsidR="00E45886" w:rsidRPr="006902E9" w:rsidRDefault="00E45886" w:rsidP="00F94973">
      <w:pPr>
        <w:pStyle w:val="NoSpacing"/>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This method is practiced in beef cattle where cows usually produce small quantities of milk,  just enough to sustain their young. </w:t>
      </w:r>
    </w:p>
    <w:p w14:paraId="5B26B042" w14:textId="77777777" w:rsidR="00E45886" w:rsidRPr="006902E9" w:rsidRDefault="00E45886" w:rsidP="00F94973">
      <w:pPr>
        <w:pStyle w:val="NoSpacing"/>
        <w:spacing w:line="360" w:lineRule="auto"/>
        <w:rPr>
          <w:rFonts w:ascii="Arial" w:hAnsi="Arial" w:cs="Arial"/>
          <w:noProof/>
          <w:color w:val="000000" w:themeColor="text1"/>
          <w:sz w:val="28"/>
          <w:szCs w:val="28"/>
        </w:rPr>
      </w:pPr>
    </w:p>
    <w:p w14:paraId="7644CCE8" w14:textId="77777777" w:rsidR="00E45886" w:rsidRPr="006902E9" w:rsidRDefault="00E45886" w:rsidP="00F94973">
      <w:pPr>
        <w:pStyle w:val="NoSpacing"/>
        <w:spacing w:line="360" w:lineRule="auto"/>
        <w:rPr>
          <w:rFonts w:ascii="Arial" w:hAnsi="Arial" w:cs="Arial"/>
          <w:b/>
          <w:noProof/>
          <w:color w:val="000000" w:themeColor="text1"/>
          <w:sz w:val="28"/>
          <w:szCs w:val="28"/>
        </w:rPr>
      </w:pPr>
      <w:r w:rsidRPr="006902E9">
        <w:rPr>
          <w:rFonts w:ascii="Arial" w:hAnsi="Arial" w:cs="Arial"/>
          <w:b/>
          <w:noProof/>
          <w:color w:val="000000" w:themeColor="text1"/>
          <w:sz w:val="28"/>
          <w:szCs w:val="28"/>
        </w:rPr>
        <w:t xml:space="preserve">Advantages </w:t>
      </w:r>
    </w:p>
    <w:p w14:paraId="4875E6ED" w14:textId="77777777" w:rsidR="00E45886" w:rsidRPr="006902E9" w:rsidRDefault="00E45886" w:rsidP="00F94973">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The calf suckles until it becomes satified</w:t>
      </w:r>
    </w:p>
    <w:p w14:paraId="6E28FBAB" w14:textId="77777777" w:rsidR="00E45886" w:rsidRPr="006902E9" w:rsidRDefault="00E45886" w:rsidP="00F94973">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It does not require training of the calf how to suckle. </w:t>
      </w:r>
    </w:p>
    <w:p w14:paraId="354BCCB4" w14:textId="64CB91F0" w:rsidR="00E45886" w:rsidRPr="006902E9" w:rsidRDefault="00E45886" w:rsidP="00F94973">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Diseases due to unhygienic conditions e.g. calf scours observed in bucket feeding are rare. </w:t>
      </w:r>
    </w:p>
    <w:p w14:paraId="70AA9A1F" w14:textId="586516FB" w:rsidR="00A333C6" w:rsidRPr="006902E9" w:rsidRDefault="00A333C6" w:rsidP="00F94973">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lastRenderedPageBreak/>
        <w:t xml:space="preserve">It is very easy for the calf to suckle the mother </w:t>
      </w:r>
      <w:r w:rsidR="0065795E" w:rsidRPr="006902E9">
        <w:rPr>
          <w:rFonts w:ascii="Arial" w:hAnsi="Arial" w:cs="Arial"/>
          <w:noProof/>
          <w:color w:val="000000" w:themeColor="text1"/>
          <w:sz w:val="28"/>
          <w:szCs w:val="28"/>
        </w:rPr>
        <w:t xml:space="preserve">than to drink milk from the bucket. </w:t>
      </w:r>
    </w:p>
    <w:p w14:paraId="392F73F9" w14:textId="6FE15010" w:rsidR="0065795E" w:rsidRPr="006902E9" w:rsidRDefault="0065795E" w:rsidP="00F94973">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It is labour saving as compared to bucket feeding.</w:t>
      </w:r>
    </w:p>
    <w:p w14:paraId="31C97471" w14:textId="5002A816" w:rsidR="0065795E" w:rsidRPr="006902E9" w:rsidRDefault="0065795E" w:rsidP="00F94973">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Calves get milk at the normal temperature which enhances proper digestion.</w:t>
      </w:r>
    </w:p>
    <w:p w14:paraId="10F72D29" w14:textId="07E9E3A9" w:rsidR="0065795E" w:rsidRPr="006902E9" w:rsidRDefault="0065795E" w:rsidP="00F94973">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It is a suitable method for the beef farmers who have little interest in milk but more in the beef of the animal.</w:t>
      </w:r>
    </w:p>
    <w:p w14:paraId="32CF8943" w14:textId="6A2AE5F0" w:rsidR="0065795E" w:rsidRPr="006902E9" w:rsidRDefault="0065795E" w:rsidP="00F94973">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This is the most suitable method of raising calves in places </w:t>
      </w:r>
      <w:r w:rsidR="001724A4" w:rsidRPr="006902E9">
        <w:rPr>
          <w:rFonts w:ascii="Arial" w:hAnsi="Arial" w:cs="Arial"/>
          <w:noProof/>
          <w:color w:val="000000" w:themeColor="text1"/>
          <w:sz w:val="28"/>
          <w:szCs w:val="28"/>
        </w:rPr>
        <w:t>with low market for milk.</w:t>
      </w:r>
    </w:p>
    <w:p w14:paraId="0AC41224" w14:textId="4F24C7D0" w:rsidR="001724A4" w:rsidRPr="006902E9" w:rsidRDefault="001724A4" w:rsidP="00F94973">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There is low mortality rate under this method.</w:t>
      </w:r>
    </w:p>
    <w:p w14:paraId="2C7E617C" w14:textId="77777777" w:rsidR="001724A4" w:rsidRPr="006902E9" w:rsidRDefault="001724A4" w:rsidP="00F94973">
      <w:pPr>
        <w:pStyle w:val="NoSpacing"/>
        <w:spacing w:line="360" w:lineRule="auto"/>
        <w:rPr>
          <w:rFonts w:ascii="Arial" w:hAnsi="Arial" w:cs="Arial"/>
          <w:noProof/>
          <w:color w:val="000000" w:themeColor="text1"/>
          <w:sz w:val="28"/>
          <w:szCs w:val="28"/>
        </w:rPr>
      </w:pPr>
    </w:p>
    <w:p w14:paraId="2D3B3B02" w14:textId="1D733E30" w:rsidR="001724A4" w:rsidRPr="006902E9" w:rsidRDefault="001724A4" w:rsidP="00F94973">
      <w:pPr>
        <w:pStyle w:val="NoSpacing"/>
        <w:spacing w:line="360" w:lineRule="auto"/>
        <w:rPr>
          <w:rFonts w:ascii="Arial" w:hAnsi="Arial" w:cs="Arial"/>
          <w:b/>
          <w:noProof/>
          <w:color w:val="000000" w:themeColor="text1"/>
          <w:sz w:val="28"/>
          <w:szCs w:val="28"/>
        </w:rPr>
      </w:pPr>
      <w:r w:rsidRPr="006902E9">
        <w:rPr>
          <w:rFonts w:ascii="Arial" w:hAnsi="Arial" w:cs="Arial"/>
          <w:b/>
          <w:noProof/>
          <w:color w:val="000000" w:themeColor="text1"/>
          <w:sz w:val="28"/>
          <w:szCs w:val="28"/>
        </w:rPr>
        <w:t xml:space="preserve">Diadvantages </w:t>
      </w:r>
    </w:p>
    <w:p w14:paraId="6CA76D16" w14:textId="77777777" w:rsidR="001724A4" w:rsidRPr="006902E9" w:rsidRDefault="001724A4" w:rsidP="00F94973">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The calf may get infected if the mother is diseased.</w:t>
      </w:r>
    </w:p>
    <w:p w14:paraId="4D821068" w14:textId="77777777" w:rsidR="001724A4" w:rsidRPr="006902E9" w:rsidRDefault="001724A4" w:rsidP="00F94973">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The quality of milk suckled is not regulated and this can lead to scours.</w:t>
      </w:r>
    </w:p>
    <w:p w14:paraId="0D5E2512" w14:textId="3FD1CA04" w:rsidR="001724A4" w:rsidRPr="006902E9" w:rsidRDefault="001724A4" w:rsidP="00F94973">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It weakens the dam since the calf is allowed to suckle its mother.</w:t>
      </w:r>
    </w:p>
    <w:p w14:paraId="6E3FC3E8" w14:textId="1F4B8DED" w:rsidR="00F94973" w:rsidRPr="006902E9" w:rsidRDefault="00F94973" w:rsidP="00F94973">
      <w:pPr>
        <w:pStyle w:val="NoSpacing"/>
        <w:spacing w:line="360" w:lineRule="auto"/>
        <w:rPr>
          <w:rFonts w:ascii="Arial" w:hAnsi="Arial" w:cs="Arial"/>
          <w:noProof/>
          <w:color w:val="000000" w:themeColor="text1"/>
          <w:sz w:val="28"/>
          <w:szCs w:val="28"/>
        </w:rPr>
      </w:pPr>
    </w:p>
    <w:p w14:paraId="30906D47" w14:textId="59385B67" w:rsidR="00F94973" w:rsidRPr="006902E9" w:rsidRDefault="00F94973" w:rsidP="00F94973">
      <w:pPr>
        <w:pStyle w:val="NoSpacing"/>
        <w:numPr>
          <w:ilvl w:val="0"/>
          <w:numId w:val="32"/>
        </w:numPr>
        <w:spacing w:line="360" w:lineRule="auto"/>
        <w:rPr>
          <w:rFonts w:ascii="Arial" w:hAnsi="Arial" w:cs="Arial"/>
          <w:b/>
          <w:noProof/>
          <w:color w:val="000000" w:themeColor="text1"/>
          <w:sz w:val="28"/>
          <w:szCs w:val="28"/>
        </w:rPr>
      </w:pPr>
      <w:r w:rsidRPr="006902E9">
        <w:rPr>
          <w:rFonts w:ascii="Arial" w:hAnsi="Arial" w:cs="Arial"/>
          <w:b/>
          <w:noProof/>
          <w:color w:val="000000" w:themeColor="text1"/>
          <w:sz w:val="28"/>
          <w:szCs w:val="28"/>
        </w:rPr>
        <w:t>Multiple sucking / foster mother raising/nurse mother raising</w:t>
      </w:r>
    </w:p>
    <w:p w14:paraId="62176FA2" w14:textId="31B13EE8" w:rsidR="00F94973" w:rsidRPr="006902E9" w:rsidRDefault="00F94973" w:rsidP="00F94973">
      <w:pPr>
        <w:pStyle w:val="NoSpacing"/>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A particular cow is given a number of calves not her own to suckle.</w:t>
      </w:r>
    </w:p>
    <w:p w14:paraId="77C72577" w14:textId="2FDD981C" w:rsidR="00F94973" w:rsidRPr="006902E9" w:rsidRDefault="00F94973" w:rsidP="00F94973">
      <w:pPr>
        <w:pStyle w:val="NoSpacing"/>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The calves are first allowed to get colostrum from their mothers and thereafter they are taken care of by the nurse cow.</w:t>
      </w:r>
    </w:p>
    <w:p w14:paraId="63212AC2" w14:textId="10696259" w:rsidR="00F94973" w:rsidRPr="006902E9" w:rsidRDefault="00F94973" w:rsidP="00F94973">
      <w:pPr>
        <w:pStyle w:val="NoSpacing"/>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The number of calves allocated to each cow usually depends on the amount of milk it can produce. </w:t>
      </w:r>
    </w:p>
    <w:p w14:paraId="35EEAA67" w14:textId="200C027E" w:rsidR="00F94973" w:rsidRPr="006902E9" w:rsidRDefault="00F94973" w:rsidP="00F94973">
      <w:pPr>
        <w:pStyle w:val="NoSpacing"/>
        <w:spacing w:line="360" w:lineRule="auto"/>
        <w:ind w:left="360"/>
        <w:rPr>
          <w:rFonts w:ascii="Arial" w:hAnsi="Arial" w:cs="Arial"/>
          <w:noProof/>
          <w:color w:val="000000" w:themeColor="text1"/>
          <w:sz w:val="28"/>
          <w:szCs w:val="28"/>
        </w:rPr>
      </w:pPr>
    </w:p>
    <w:p w14:paraId="07C863C9" w14:textId="7E6A3649" w:rsidR="00F94973" w:rsidRPr="006902E9" w:rsidRDefault="00F94973" w:rsidP="00F94973">
      <w:pPr>
        <w:pStyle w:val="NoSpacing"/>
        <w:spacing w:line="360" w:lineRule="auto"/>
        <w:ind w:left="360"/>
        <w:rPr>
          <w:rFonts w:ascii="Arial" w:hAnsi="Arial" w:cs="Arial"/>
          <w:b/>
          <w:noProof/>
          <w:color w:val="000000" w:themeColor="text1"/>
          <w:sz w:val="28"/>
          <w:szCs w:val="28"/>
        </w:rPr>
      </w:pPr>
      <w:r w:rsidRPr="006902E9">
        <w:rPr>
          <w:rFonts w:ascii="Arial" w:hAnsi="Arial" w:cs="Arial"/>
          <w:b/>
          <w:noProof/>
          <w:color w:val="000000" w:themeColor="text1"/>
          <w:sz w:val="28"/>
          <w:szCs w:val="28"/>
        </w:rPr>
        <w:t>Advantages;</w:t>
      </w:r>
    </w:p>
    <w:p w14:paraId="4BB18F8C" w14:textId="3EE24117" w:rsidR="00F94973" w:rsidRPr="006902E9" w:rsidRDefault="00F94973" w:rsidP="00F94973">
      <w:pPr>
        <w:pStyle w:val="NoSpacing"/>
        <w:numPr>
          <w:ilvl w:val="0"/>
          <w:numId w:val="33"/>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Little supervision is required </w:t>
      </w:r>
    </w:p>
    <w:p w14:paraId="08E7EA66" w14:textId="7A147E23" w:rsidR="00F94973" w:rsidRPr="006902E9" w:rsidRDefault="00F94973" w:rsidP="00F94973">
      <w:pPr>
        <w:pStyle w:val="NoSpacing"/>
        <w:numPr>
          <w:ilvl w:val="0"/>
          <w:numId w:val="33"/>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It is labour saving compared to bucket feeding </w:t>
      </w:r>
    </w:p>
    <w:p w14:paraId="7F37FE3F" w14:textId="78D97D82" w:rsidR="00F94973" w:rsidRPr="006902E9" w:rsidRDefault="00F94973" w:rsidP="00F94973">
      <w:pPr>
        <w:pStyle w:val="NoSpacing"/>
        <w:numPr>
          <w:ilvl w:val="0"/>
          <w:numId w:val="33"/>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lastRenderedPageBreak/>
        <w:t>Digestive disturbance (scours) in calves are reduced to a minimum since there are fewer chances of overfeeding calves.</w:t>
      </w:r>
    </w:p>
    <w:p w14:paraId="4AB0DB10" w14:textId="172D8150" w:rsidR="00F94973" w:rsidRPr="006902E9" w:rsidRDefault="000A257B" w:rsidP="00F94973">
      <w:pPr>
        <w:pStyle w:val="NoSpacing"/>
        <w:numPr>
          <w:ilvl w:val="0"/>
          <w:numId w:val="33"/>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Calves </w:t>
      </w:r>
      <w:r w:rsidR="00EE45AC" w:rsidRPr="006902E9">
        <w:rPr>
          <w:rFonts w:ascii="Arial" w:hAnsi="Arial" w:cs="Arial"/>
          <w:noProof/>
          <w:color w:val="000000" w:themeColor="text1"/>
          <w:sz w:val="28"/>
          <w:szCs w:val="28"/>
        </w:rPr>
        <w:t>are able to take in milk that is clean and at body temperature directly from the nurse cow.</w:t>
      </w:r>
    </w:p>
    <w:p w14:paraId="47C68BD1" w14:textId="16B78EEF" w:rsidR="00EE45AC" w:rsidRPr="006902E9" w:rsidRDefault="00EE45AC" w:rsidP="00F94973">
      <w:pPr>
        <w:pStyle w:val="NoSpacing"/>
        <w:numPr>
          <w:ilvl w:val="0"/>
          <w:numId w:val="33"/>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The method gives good calves as compared with bucket feeding.</w:t>
      </w:r>
    </w:p>
    <w:p w14:paraId="1AF33307" w14:textId="429A1A1A" w:rsidR="00EE45AC" w:rsidRPr="006902E9" w:rsidRDefault="00EE45AC" w:rsidP="00F94973">
      <w:pPr>
        <w:pStyle w:val="NoSpacing"/>
        <w:numPr>
          <w:ilvl w:val="0"/>
          <w:numId w:val="33"/>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Milk from other dams can be saved for the market.</w:t>
      </w:r>
    </w:p>
    <w:p w14:paraId="2CE82D17" w14:textId="6216966F" w:rsidR="00EE45AC" w:rsidRPr="006902E9" w:rsidRDefault="00EE45AC" w:rsidP="00EE45AC">
      <w:pPr>
        <w:pStyle w:val="NoSpacing"/>
        <w:spacing w:line="360" w:lineRule="auto"/>
        <w:ind w:left="360"/>
        <w:rPr>
          <w:rFonts w:ascii="Arial" w:hAnsi="Arial" w:cs="Arial"/>
          <w:noProof/>
          <w:color w:val="000000" w:themeColor="text1"/>
          <w:sz w:val="28"/>
          <w:szCs w:val="28"/>
        </w:rPr>
      </w:pPr>
    </w:p>
    <w:p w14:paraId="1795FA51" w14:textId="3636F094" w:rsidR="00EE45AC" w:rsidRPr="006902E9" w:rsidRDefault="00EE45AC" w:rsidP="00EE45AC">
      <w:pPr>
        <w:pStyle w:val="NoSpacing"/>
        <w:spacing w:line="360" w:lineRule="auto"/>
        <w:ind w:left="360"/>
        <w:rPr>
          <w:rFonts w:ascii="Arial" w:hAnsi="Arial" w:cs="Arial"/>
          <w:b/>
          <w:noProof/>
          <w:color w:val="000000" w:themeColor="text1"/>
          <w:sz w:val="28"/>
          <w:szCs w:val="28"/>
        </w:rPr>
      </w:pPr>
      <w:r w:rsidRPr="006902E9">
        <w:rPr>
          <w:rFonts w:ascii="Arial" w:hAnsi="Arial" w:cs="Arial"/>
          <w:b/>
          <w:noProof/>
          <w:color w:val="000000" w:themeColor="text1"/>
          <w:sz w:val="28"/>
          <w:szCs w:val="28"/>
        </w:rPr>
        <w:t>Disadvantages</w:t>
      </w:r>
    </w:p>
    <w:p w14:paraId="48CF6E16" w14:textId="6C9CFF90" w:rsidR="00EE45AC" w:rsidRPr="006902E9" w:rsidRDefault="00EE45AC" w:rsidP="00EE45AC">
      <w:pPr>
        <w:pStyle w:val="NoSpacing"/>
        <w:numPr>
          <w:ilvl w:val="0"/>
          <w:numId w:val="33"/>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Injury to the teats caused by calves is common </w:t>
      </w:r>
    </w:p>
    <w:p w14:paraId="5E051B91" w14:textId="15F7F6B0" w:rsidR="00EE45AC" w:rsidRPr="006902E9" w:rsidRDefault="00EE45AC" w:rsidP="00EE45AC">
      <w:pPr>
        <w:pStyle w:val="NoSpacing"/>
        <w:numPr>
          <w:ilvl w:val="0"/>
          <w:numId w:val="33"/>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It is very difficult to keep feeding records.</w:t>
      </w:r>
    </w:p>
    <w:p w14:paraId="64BF692B" w14:textId="5F1B86FE" w:rsidR="00EE45AC" w:rsidRPr="006902E9" w:rsidRDefault="00EE45AC" w:rsidP="00EE45AC">
      <w:pPr>
        <w:pStyle w:val="NoSpacing"/>
        <w:numPr>
          <w:ilvl w:val="0"/>
          <w:numId w:val="33"/>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Calves may suffer from starvation when the foster mother is sick or produces little milk than required. </w:t>
      </w:r>
    </w:p>
    <w:p w14:paraId="3E16B9E8" w14:textId="5E2938DD" w:rsidR="00EE45AC" w:rsidRPr="006902E9" w:rsidRDefault="00CC5F74" w:rsidP="00EE45AC">
      <w:pPr>
        <w:pStyle w:val="NoSpacing"/>
        <w:numPr>
          <w:ilvl w:val="0"/>
          <w:numId w:val="33"/>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The foster mother cow needs to be fed well which may increase the cost of production.</w:t>
      </w:r>
    </w:p>
    <w:p w14:paraId="6E7763FA" w14:textId="4766F226" w:rsidR="00CC5F74" w:rsidRPr="006902E9" w:rsidRDefault="007C2FC1" w:rsidP="00EE45AC">
      <w:pPr>
        <w:pStyle w:val="NoSpacing"/>
        <w:numPr>
          <w:ilvl w:val="0"/>
          <w:numId w:val="33"/>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Diseases my spread to the calves if the foster mother cow is suffering from infectious diseases. </w:t>
      </w:r>
    </w:p>
    <w:p w14:paraId="53646F59" w14:textId="77777777" w:rsidR="007C2FC1" w:rsidRPr="006902E9" w:rsidRDefault="007C2FC1" w:rsidP="00007306">
      <w:pPr>
        <w:pStyle w:val="NoSpacing"/>
        <w:spacing w:line="360" w:lineRule="auto"/>
        <w:ind w:left="720"/>
        <w:rPr>
          <w:rFonts w:ascii="Arial" w:hAnsi="Arial" w:cs="Arial"/>
          <w:noProof/>
          <w:color w:val="000000" w:themeColor="text1"/>
          <w:sz w:val="28"/>
          <w:szCs w:val="28"/>
        </w:rPr>
      </w:pPr>
    </w:p>
    <w:p w14:paraId="720587D1" w14:textId="58063293" w:rsidR="00F94973" w:rsidRPr="006902E9" w:rsidRDefault="00007306" w:rsidP="00F94973">
      <w:pPr>
        <w:pStyle w:val="NoSpacing"/>
        <w:numPr>
          <w:ilvl w:val="0"/>
          <w:numId w:val="32"/>
        </w:numPr>
        <w:spacing w:line="360" w:lineRule="auto"/>
        <w:rPr>
          <w:rFonts w:ascii="Arial" w:hAnsi="Arial" w:cs="Arial"/>
          <w:b/>
          <w:noProof/>
          <w:color w:val="000000" w:themeColor="text1"/>
          <w:sz w:val="28"/>
          <w:szCs w:val="28"/>
        </w:rPr>
      </w:pPr>
      <w:r w:rsidRPr="006902E9">
        <w:rPr>
          <w:rFonts w:ascii="Arial" w:hAnsi="Arial" w:cs="Arial"/>
          <w:b/>
          <w:noProof/>
          <w:color w:val="000000" w:themeColor="text1"/>
          <w:sz w:val="28"/>
          <w:szCs w:val="28"/>
        </w:rPr>
        <w:t xml:space="preserve">Restricted milk and early weaner feeding </w:t>
      </w:r>
    </w:p>
    <w:p w14:paraId="00CF04BA" w14:textId="78E9D396" w:rsidR="00007306" w:rsidRPr="006902E9" w:rsidRDefault="00007306" w:rsidP="00007306">
      <w:pPr>
        <w:pStyle w:val="NoSpacing"/>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Milk feeding is reduced and early weaner concentrate fed.</w:t>
      </w:r>
    </w:p>
    <w:p w14:paraId="3D671DB9" w14:textId="526BD856" w:rsidR="00007306" w:rsidRPr="006902E9" w:rsidRDefault="00007306" w:rsidP="00007306">
      <w:pPr>
        <w:pStyle w:val="NoSpacing"/>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Milk fed is restricted to 3 litres instead of 4 litres per day.</w:t>
      </w:r>
    </w:p>
    <w:p w14:paraId="0E5744E5" w14:textId="15D47B72" w:rsidR="00007306" w:rsidRPr="006902E9" w:rsidRDefault="00007306" w:rsidP="00007306">
      <w:pPr>
        <w:pStyle w:val="NoSpacing"/>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Early weaner concentrate is introduced from seven days of age.</w:t>
      </w:r>
    </w:p>
    <w:p w14:paraId="13908C33" w14:textId="1E101C55" w:rsidR="00007306" w:rsidRPr="006902E9" w:rsidRDefault="00007306" w:rsidP="00007306">
      <w:pPr>
        <w:pStyle w:val="NoSpacing"/>
        <w:spacing w:line="360" w:lineRule="auto"/>
        <w:ind w:left="360"/>
        <w:rPr>
          <w:rFonts w:ascii="Arial" w:hAnsi="Arial" w:cs="Arial"/>
          <w:noProof/>
          <w:color w:val="000000" w:themeColor="text1"/>
          <w:sz w:val="28"/>
          <w:szCs w:val="28"/>
        </w:rPr>
      </w:pPr>
    </w:p>
    <w:p w14:paraId="6B1BA6D8" w14:textId="77777777" w:rsidR="009C64AF" w:rsidRPr="006902E9" w:rsidRDefault="009C64AF" w:rsidP="00007306">
      <w:pPr>
        <w:pStyle w:val="NoSpacing"/>
        <w:spacing w:line="360" w:lineRule="auto"/>
        <w:ind w:left="360"/>
        <w:rPr>
          <w:rFonts w:ascii="Arial" w:hAnsi="Arial" w:cs="Arial"/>
          <w:noProof/>
          <w:color w:val="000000" w:themeColor="text1"/>
          <w:sz w:val="28"/>
          <w:szCs w:val="28"/>
        </w:rPr>
      </w:pPr>
    </w:p>
    <w:p w14:paraId="67C6FDDF" w14:textId="1EDC8EA1" w:rsidR="00007306" w:rsidRPr="006902E9" w:rsidRDefault="009C64AF" w:rsidP="00F94973">
      <w:pPr>
        <w:pStyle w:val="NoSpacing"/>
        <w:numPr>
          <w:ilvl w:val="0"/>
          <w:numId w:val="32"/>
        </w:numPr>
        <w:spacing w:line="360" w:lineRule="auto"/>
        <w:rPr>
          <w:rFonts w:ascii="Arial" w:hAnsi="Arial" w:cs="Arial"/>
          <w:b/>
          <w:noProof/>
          <w:color w:val="000000" w:themeColor="text1"/>
          <w:sz w:val="28"/>
          <w:szCs w:val="28"/>
        </w:rPr>
      </w:pPr>
      <w:r w:rsidRPr="006902E9">
        <w:rPr>
          <w:rFonts w:ascii="Arial" w:hAnsi="Arial" w:cs="Arial"/>
          <w:b/>
          <w:noProof/>
          <w:color w:val="000000" w:themeColor="text1"/>
          <w:sz w:val="28"/>
          <w:szCs w:val="28"/>
        </w:rPr>
        <w:t>Artificial reasing (bucket feeding)</w:t>
      </w:r>
    </w:p>
    <w:p w14:paraId="0E58682B" w14:textId="467041C1" w:rsidR="009C64AF" w:rsidRPr="006902E9" w:rsidRDefault="001D2C73" w:rsidP="009C64AF">
      <w:pPr>
        <w:pStyle w:val="NoSpacing"/>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In this method calves are allowed to sucke their mothers to get colostrum in the first 3 – 4 days after which they areseperated from their mothers and trained to drink milk from the bucket.</w:t>
      </w:r>
    </w:p>
    <w:p w14:paraId="5B975457" w14:textId="24D77C3D" w:rsidR="001D2C73" w:rsidRPr="006902E9" w:rsidRDefault="001D2C73" w:rsidP="009C64AF">
      <w:pPr>
        <w:pStyle w:val="NoSpacing"/>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lastRenderedPageBreak/>
        <w:t>This method is commonly used in dairy farming where milk is the major product for selling.</w:t>
      </w:r>
    </w:p>
    <w:p w14:paraId="79C5FB03" w14:textId="3B3B8D8A" w:rsidR="001D2C73" w:rsidRPr="006902E9" w:rsidRDefault="001D2C73" w:rsidP="009C64AF">
      <w:pPr>
        <w:pStyle w:val="NoSpacing"/>
        <w:spacing w:line="360" w:lineRule="auto"/>
        <w:ind w:left="360"/>
        <w:rPr>
          <w:rFonts w:ascii="Arial" w:hAnsi="Arial" w:cs="Arial"/>
          <w:noProof/>
          <w:color w:val="000000" w:themeColor="text1"/>
          <w:sz w:val="28"/>
          <w:szCs w:val="28"/>
        </w:rPr>
      </w:pPr>
    </w:p>
    <w:p w14:paraId="76B1ACE3" w14:textId="0B5C67E3" w:rsidR="001D2C73" w:rsidRPr="006902E9" w:rsidRDefault="001D2C73" w:rsidP="009C64AF">
      <w:pPr>
        <w:pStyle w:val="NoSpacing"/>
        <w:spacing w:line="360" w:lineRule="auto"/>
        <w:ind w:left="360"/>
        <w:rPr>
          <w:rFonts w:ascii="Arial" w:hAnsi="Arial" w:cs="Arial"/>
          <w:b/>
          <w:noProof/>
          <w:color w:val="000000" w:themeColor="text1"/>
          <w:sz w:val="28"/>
          <w:szCs w:val="28"/>
        </w:rPr>
      </w:pPr>
      <w:r w:rsidRPr="006902E9">
        <w:rPr>
          <w:rFonts w:ascii="Arial" w:hAnsi="Arial" w:cs="Arial"/>
          <w:b/>
          <w:noProof/>
          <w:color w:val="000000" w:themeColor="text1"/>
          <w:sz w:val="28"/>
          <w:szCs w:val="28"/>
        </w:rPr>
        <w:t>How to train a calf to drink from the bucket</w:t>
      </w:r>
    </w:p>
    <w:p w14:paraId="730A2496" w14:textId="1AC7C58A" w:rsidR="001D2C73" w:rsidRPr="006902E9" w:rsidRDefault="001D2C73" w:rsidP="001D2C73">
      <w:pPr>
        <w:pStyle w:val="NoSpacing"/>
        <w:numPr>
          <w:ilvl w:val="0"/>
          <w:numId w:val="33"/>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Starve </w:t>
      </w:r>
      <w:r w:rsidR="00E55C57" w:rsidRPr="006902E9">
        <w:rPr>
          <w:rFonts w:ascii="Arial" w:hAnsi="Arial" w:cs="Arial"/>
          <w:noProof/>
          <w:color w:val="000000" w:themeColor="text1"/>
          <w:sz w:val="28"/>
          <w:szCs w:val="28"/>
        </w:rPr>
        <w:t>the animal for 2 to 3 hours to step up appetite.</w:t>
      </w:r>
    </w:p>
    <w:p w14:paraId="7CF20470" w14:textId="3F869123" w:rsidR="00E55C57" w:rsidRPr="006902E9" w:rsidRDefault="00E55C57" w:rsidP="001D2C73">
      <w:pPr>
        <w:pStyle w:val="NoSpacing"/>
        <w:numPr>
          <w:ilvl w:val="0"/>
          <w:numId w:val="33"/>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Obtain warm milk from the mother and dilute it with water (25% of its volume).</w:t>
      </w:r>
    </w:p>
    <w:p w14:paraId="287AAF87" w14:textId="6F4F00D6" w:rsidR="00E55C57" w:rsidRPr="006902E9" w:rsidRDefault="00E55C57" w:rsidP="001D2C73">
      <w:pPr>
        <w:pStyle w:val="NoSpacing"/>
        <w:numPr>
          <w:ilvl w:val="0"/>
          <w:numId w:val="33"/>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Put the milk in a clean bucket </w:t>
      </w:r>
    </w:p>
    <w:p w14:paraId="44E016E4" w14:textId="79F2F5F0" w:rsidR="00E55C57" w:rsidRPr="006902E9" w:rsidRDefault="00E55C57" w:rsidP="001D2C73">
      <w:pPr>
        <w:pStyle w:val="NoSpacing"/>
        <w:numPr>
          <w:ilvl w:val="0"/>
          <w:numId w:val="33"/>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Wash your hands with water and soap.</w:t>
      </w:r>
    </w:p>
    <w:p w14:paraId="78D1E14F" w14:textId="03CCE9ED" w:rsidR="00E55C57" w:rsidRPr="006902E9" w:rsidRDefault="00E55C57" w:rsidP="001D2C73">
      <w:pPr>
        <w:pStyle w:val="NoSpacing"/>
        <w:numPr>
          <w:ilvl w:val="0"/>
          <w:numId w:val="33"/>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Hold the calf in the right position to drink milk from the bucket.</w:t>
      </w:r>
    </w:p>
    <w:p w14:paraId="6736E770" w14:textId="130EC584" w:rsidR="00E55C57" w:rsidRPr="006902E9" w:rsidRDefault="00E55C57" w:rsidP="001D2C73">
      <w:pPr>
        <w:pStyle w:val="NoSpacing"/>
        <w:numPr>
          <w:ilvl w:val="0"/>
          <w:numId w:val="33"/>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Dip the index and middle fingers in the milk.</w:t>
      </w:r>
    </w:p>
    <w:p w14:paraId="38BC1486" w14:textId="2545DB26" w:rsidR="00E55C57" w:rsidRPr="006902E9" w:rsidRDefault="00E55C57" w:rsidP="001D2C73">
      <w:pPr>
        <w:pStyle w:val="NoSpacing"/>
        <w:numPr>
          <w:ilvl w:val="0"/>
          <w:numId w:val="33"/>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Put the </w:t>
      </w:r>
      <w:r w:rsidR="00F309D4" w:rsidRPr="006902E9">
        <w:rPr>
          <w:rFonts w:ascii="Arial" w:hAnsi="Arial" w:cs="Arial"/>
          <w:noProof/>
          <w:color w:val="000000" w:themeColor="text1"/>
          <w:sz w:val="28"/>
          <w:szCs w:val="28"/>
        </w:rPr>
        <w:t>fingers with milk in the calf’s mouth.</w:t>
      </w:r>
    </w:p>
    <w:p w14:paraId="03F519D3" w14:textId="2A4DFDC8" w:rsidR="00F309D4" w:rsidRPr="006902E9" w:rsidRDefault="00F309D4" w:rsidP="001D2C73">
      <w:pPr>
        <w:pStyle w:val="NoSpacing"/>
        <w:numPr>
          <w:ilvl w:val="0"/>
          <w:numId w:val="33"/>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Gently lower it head in the bucket as the calf sucks the fingers to drink milk.</w:t>
      </w:r>
    </w:p>
    <w:p w14:paraId="0D0DB3B5" w14:textId="0C89EAEA" w:rsidR="00F309D4" w:rsidRPr="006902E9" w:rsidRDefault="00F309D4" w:rsidP="001D2C73">
      <w:pPr>
        <w:pStyle w:val="NoSpacing"/>
        <w:numPr>
          <w:ilvl w:val="0"/>
          <w:numId w:val="33"/>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Carefully withdraw the fingers as the calf continues to drink the milk.</w:t>
      </w:r>
    </w:p>
    <w:p w14:paraId="2205D792" w14:textId="7195CD38" w:rsidR="00F309D4" w:rsidRPr="006902E9" w:rsidRDefault="00F309D4" w:rsidP="001D2C73">
      <w:pPr>
        <w:pStyle w:val="NoSpacing"/>
        <w:numPr>
          <w:ilvl w:val="0"/>
          <w:numId w:val="33"/>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Repeat the procedure every day until the calf automatically comes and drinks on its own.</w:t>
      </w:r>
    </w:p>
    <w:p w14:paraId="1AEEDDA0" w14:textId="737B2127" w:rsidR="00F309D4" w:rsidRPr="006902E9" w:rsidRDefault="00F309D4" w:rsidP="001D2C73">
      <w:pPr>
        <w:pStyle w:val="NoSpacing"/>
        <w:numPr>
          <w:ilvl w:val="0"/>
          <w:numId w:val="33"/>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Feed calves two times in a day at regular intervals.</w:t>
      </w:r>
    </w:p>
    <w:p w14:paraId="03EF8743" w14:textId="77777777" w:rsidR="00A56781" w:rsidRPr="006902E9" w:rsidRDefault="00A56781" w:rsidP="00A56781">
      <w:pPr>
        <w:pStyle w:val="NoSpacing"/>
        <w:spacing w:line="360" w:lineRule="auto"/>
        <w:rPr>
          <w:rFonts w:ascii="Arial" w:hAnsi="Arial" w:cs="Arial"/>
          <w:noProof/>
          <w:color w:val="000000" w:themeColor="text1"/>
          <w:sz w:val="28"/>
          <w:szCs w:val="28"/>
        </w:rPr>
      </w:pPr>
    </w:p>
    <w:p w14:paraId="55B3BA65" w14:textId="1724BC01" w:rsidR="00F309D4" w:rsidRPr="006902E9" w:rsidRDefault="00A56781" w:rsidP="00A56781">
      <w:pPr>
        <w:pStyle w:val="NoSpacing"/>
        <w:spacing w:line="360" w:lineRule="auto"/>
        <w:rPr>
          <w:rFonts w:ascii="Arial" w:hAnsi="Arial" w:cs="Arial"/>
          <w:b/>
          <w:noProof/>
          <w:color w:val="000000" w:themeColor="text1"/>
          <w:sz w:val="28"/>
          <w:szCs w:val="28"/>
        </w:rPr>
      </w:pPr>
      <w:r w:rsidRPr="006902E9">
        <w:rPr>
          <w:rFonts w:ascii="Arial" w:hAnsi="Arial" w:cs="Arial"/>
          <w:b/>
          <w:noProof/>
          <w:color w:val="000000" w:themeColor="text1"/>
          <w:sz w:val="28"/>
          <w:szCs w:val="28"/>
        </w:rPr>
        <w:t>Precautions that must be taken while bucket feeding a calf</w:t>
      </w:r>
    </w:p>
    <w:p w14:paraId="31E312C5" w14:textId="77777777" w:rsidR="00A56781" w:rsidRPr="006902E9" w:rsidRDefault="00A56781" w:rsidP="00A56781">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The calf must not drink in gulps as it leads to chocking.</w:t>
      </w:r>
    </w:p>
    <w:p w14:paraId="48F8C52C" w14:textId="77777777" w:rsidR="00A56781" w:rsidRPr="006902E9" w:rsidRDefault="00A56781" w:rsidP="00A56781">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Use fresh milk daily to avoid stomach disorders.</w:t>
      </w:r>
    </w:p>
    <w:p w14:paraId="50E018CF" w14:textId="77777777" w:rsidR="00A56781" w:rsidRPr="006902E9" w:rsidRDefault="00A56781" w:rsidP="00A56781">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The feeding bucket should be clean at all times to avoid spread of diseases.</w:t>
      </w:r>
    </w:p>
    <w:p w14:paraId="5BBF6181" w14:textId="77777777" w:rsidR="00A56781" w:rsidRPr="006902E9" w:rsidRDefault="00A56781" w:rsidP="00A56781">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Milk should be at body temperature as cold milk may encourage stomach disorder. </w:t>
      </w:r>
    </w:p>
    <w:p w14:paraId="516AC464" w14:textId="77777777" w:rsidR="00BF6278" w:rsidRPr="006902E9" w:rsidRDefault="00A56781" w:rsidP="00A56781">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The trainer’s hands must be clean to avoid germs.</w:t>
      </w:r>
    </w:p>
    <w:p w14:paraId="69483902" w14:textId="77777777" w:rsidR="00BF6278" w:rsidRPr="006902E9" w:rsidRDefault="00BF6278" w:rsidP="00A56781">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lastRenderedPageBreak/>
        <w:t>The bucket should held at knee height for milk to bypass the rumen when swallowed.</w:t>
      </w:r>
    </w:p>
    <w:p w14:paraId="3D09F4F9" w14:textId="77777777" w:rsidR="00BF6278" w:rsidRPr="006902E9" w:rsidRDefault="00BF6278" w:rsidP="00A56781">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Feed calves at regular interval.</w:t>
      </w:r>
    </w:p>
    <w:p w14:paraId="4D99A19F" w14:textId="77777777" w:rsidR="00BF6278" w:rsidRPr="006902E9" w:rsidRDefault="00BF6278" w:rsidP="00A56781">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Ensure feeding the right amounts of milk. </w:t>
      </w:r>
    </w:p>
    <w:p w14:paraId="6344D4BC" w14:textId="77777777" w:rsidR="00BF6278" w:rsidRPr="006902E9" w:rsidRDefault="00BF6278" w:rsidP="00BF6278">
      <w:pPr>
        <w:pStyle w:val="NoSpacing"/>
        <w:spacing w:line="360" w:lineRule="auto"/>
        <w:rPr>
          <w:rFonts w:ascii="Arial" w:hAnsi="Arial" w:cs="Arial"/>
          <w:noProof/>
          <w:color w:val="000000" w:themeColor="text1"/>
          <w:sz w:val="28"/>
          <w:szCs w:val="28"/>
        </w:rPr>
      </w:pPr>
    </w:p>
    <w:p w14:paraId="54FF4A45" w14:textId="77777777" w:rsidR="00BF6278" w:rsidRPr="006902E9" w:rsidRDefault="00BF6278" w:rsidP="00BF6278">
      <w:pPr>
        <w:pStyle w:val="NoSpacing"/>
        <w:spacing w:line="360" w:lineRule="auto"/>
        <w:rPr>
          <w:rFonts w:ascii="Arial" w:hAnsi="Arial" w:cs="Arial"/>
          <w:b/>
          <w:noProof/>
          <w:color w:val="000000" w:themeColor="text1"/>
          <w:sz w:val="28"/>
          <w:szCs w:val="28"/>
        </w:rPr>
      </w:pPr>
      <w:r w:rsidRPr="006902E9">
        <w:rPr>
          <w:rFonts w:ascii="Arial" w:hAnsi="Arial" w:cs="Arial"/>
          <w:b/>
          <w:noProof/>
          <w:color w:val="000000" w:themeColor="text1"/>
          <w:sz w:val="28"/>
          <w:szCs w:val="28"/>
        </w:rPr>
        <w:t>Advantages of bucket feeding</w:t>
      </w:r>
    </w:p>
    <w:p w14:paraId="6A7E7E6A" w14:textId="77777777" w:rsidR="005B29C7" w:rsidRPr="006902E9" w:rsidRDefault="00BF6278" w:rsidP="000070AA">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Calves are weaned early</w:t>
      </w:r>
    </w:p>
    <w:p w14:paraId="4A718B5B" w14:textId="77777777" w:rsidR="00E830C3" w:rsidRPr="006902E9" w:rsidRDefault="00E830C3" w:rsidP="000070AA">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No wastage of milk/feeds</w:t>
      </w:r>
    </w:p>
    <w:p w14:paraId="1C5ACBA8" w14:textId="77777777" w:rsidR="00E830C3" w:rsidRPr="006902E9" w:rsidRDefault="00E830C3" w:rsidP="000070AA">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Calves are fed according to their individual needs. There is no underfeeding.</w:t>
      </w:r>
    </w:p>
    <w:p w14:paraId="299B2746" w14:textId="77777777" w:rsidR="00E830C3" w:rsidRPr="006902E9" w:rsidRDefault="00E830C3" w:rsidP="000070AA">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A calf can depend on bucket feeding if the dam/mother dies.</w:t>
      </w:r>
    </w:p>
    <w:p w14:paraId="7403BDE6" w14:textId="77777777" w:rsidR="00E830C3" w:rsidRPr="006902E9" w:rsidRDefault="00E830C3" w:rsidP="000070AA">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Early weaning feeds can easily be introduced.</w:t>
      </w:r>
    </w:p>
    <w:p w14:paraId="4D71C13B" w14:textId="77777777" w:rsidR="00E830C3" w:rsidRPr="006902E9" w:rsidRDefault="00E830C3" w:rsidP="000070AA">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It reduces injuries caused by the calf to  the teats of the cow</w:t>
      </w:r>
    </w:p>
    <w:p w14:paraId="6592C1CE" w14:textId="77777777" w:rsidR="00E830C3" w:rsidRPr="006902E9" w:rsidRDefault="00E830C3" w:rsidP="000070AA">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Provides for good dairy herd management as milking starts immediately.</w:t>
      </w:r>
    </w:p>
    <w:p w14:paraId="59EF74F9" w14:textId="52676526" w:rsidR="00E830C3" w:rsidRPr="006902E9" w:rsidRDefault="00E830C3" w:rsidP="000070AA">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It reduces incidences of disease transmission from the mother to the calf.</w:t>
      </w:r>
    </w:p>
    <w:p w14:paraId="63A043D6" w14:textId="16574B33" w:rsidR="00E830C3" w:rsidRPr="006902E9" w:rsidRDefault="00E830C3" w:rsidP="00E830C3">
      <w:pPr>
        <w:pStyle w:val="NoSpacing"/>
        <w:spacing w:line="360" w:lineRule="auto"/>
        <w:rPr>
          <w:rFonts w:ascii="Arial" w:hAnsi="Arial" w:cs="Arial"/>
          <w:noProof/>
          <w:color w:val="000000" w:themeColor="text1"/>
          <w:sz w:val="28"/>
          <w:szCs w:val="28"/>
        </w:rPr>
      </w:pPr>
    </w:p>
    <w:p w14:paraId="2DECB0EE" w14:textId="77453783" w:rsidR="00E830C3" w:rsidRPr="006902E9" w:rsidRDefault="00E830C3" w:rsidP="00E830C3">
      <w:pPr>
        <w:pStyle w:val="NoSpacing"/>
        <w:spacing w:line="360" w:lineRule="auto"/>
        <w:rPr>
          <w:rFonts w:ascii="Arial" w:hAnsi="Arial" w:cs="Arial"/>
          <w:b/>
          <w:noProof/>
          <w:color w:val="000000" w:themeColor="text1"/>
          <w:sz w:val="28"/>
          <w:szCs w:val="28"/>
        </w:rPr>
      </w:pPr>
      <w:r w:rsidRPr="006902E9">
        <w:rPr>
          <w:rFonts w:ascii="Arial" w:hAnsi="Arial" w:cs="Arial"/>
          <w:b/>
          <w:noProof/>
          <w:color w:val="000000" w:themeColor="text1"/>
          <w:sz w:val="28"/>
          <w:szCs w:val="28"/>
        </w:rPr>
        <w:t xml:space="preserve">Disadvantages </w:t>
      </w:r>
    </w:p>
    <w:p w14:paraId="774D41B6" w14:textId="7BE7386F" w:rsidR="00A56781" w:rsidRPr="006902E9" w:rsidRDefault="00BF6278" w:rsidP="000070AA">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 </w:t>
      </w:r>
      <w:r w:rsidR="00A56781" w:rsidRPr="006902E9">
        <w:rPr>
          <w:rFonts w:ascii="Arial" w:hAnsi="Arial" w:cs="Arial"/>
          <w:noProof/>
          <w:color w:val="000000" w:themeColor="text1"/>
          <w:sz w:val="28"/>
          <w:szCs w:val="28"/>
        </w:rPr>
        <w:t xml:space="preserve">  </w:t>
      </w:r>
      <w:r w:rsidR="00E830C3" w:rsidRPr="006902E9">
        <w:rPr>
          <w:rFonts w:ascii="Arial" w:hAnsi="Arial" w:cs="Arial"/>
          <w:noProof/>
          <w:color w:val="000000" w:themeColor="text1"/>
          <w:sz w:val="28"/>
          <w:szCs w:val="28"/>
        </w:rPr>
        <w:t>If the buckets are not properly cleaned they may lead to spread of diseases.</w:t>
      </w:r>
    </w:p>
    <w:p w14:paraId="706CFEB8" w14:textId="79D35957" w:rsidR="00E830C3" w:rsidRPr="006902E9" w:rsidRDefault="00E830C3" w:rsidP="000070AA">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Buying feeding buckets increases the cost of production.</w:t>
      </w:r>
    </w:p>
    <w:p w14:paraId="3C175059" w14:textId="41C26E15" w:rsidR="00E830C3" w:rsidRPr="006902E9" w:rsidRDefault="00E830C3" w:rsidP="000070AA">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It requires more </w:t>
      </w:r>
      <w:r w:rsidR="00716259" w:rsidRPr="006902E9">
        <w:rPr>
          <w:rFonts w:ascii="Arial" w:hAnsi="Arial" w:cs="Arial"/>
          <w:noProof/>
          <w:color w:val="000000" w:themeColor="text1"/>
          <w:sz w:val="28"/>
          <w:szCs w:val="28"/>
        </w:rPr>
        <w:t>labour in handling the feeding process.</w:t>
      </w:r>
    </w:p>
    <w:p w14:paraId="5B05FC83" w14:textId="5472AF49" w:rsidR="00716259" w:rsidRPr="006902E9" w:rsidRDefault="00716259" w:rsidP="000070AA">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It is time consumig </w:t>
      </w:r>
    </w:p>
    <w:p w14:paraId="4EBB612E" w14:textId="362B19A9" w:rsidR="00716259" w:rsidRPr="006902E9" w:rsidRDefault="00716259" w:rsidP="000070AA">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The calf might take milk which has lower temperature than its body temperature leading to sours.</w:t>
      </w:r>
    </w:p>
    <w:p w14:paraId="2E842BC2" w14:textId="1F8F8746" w:rsidR="00716259" w:rsidRPr="006902E9" w:rsidRDefault="00716259" w:rsidP="00716259">
      <w:pPr>
        <w:pStyle w:val="NoSpacing"/>
        <w:spacing w:line="360" w:lineRule="auto"/>
        <w:rPr>
          <w:rFonts w:ascii="Arial" w:hAnsi="Arial" w:cs="Arial"/>
          <w:noProof/>
          <w:color w:val="000000" w:themeColor="text1"/>
          <w:sz w:val="28"/>
          <w:szCs w:val="28"/>
        </w:rPr>
      </w:pPr>
    </w:p>
    <w:p w14:paraId="356FC592" w14:textId="77777777" w:rsidR="00716259" w:rsidRPr="006902E9" w:rsidRDefault="00716259" w:rsidP="00F94973">
      <w:pPr>
        <w:pStyle w:val="NoSpacing"/>
        <w:spacing w:line="360" w:lineRule="auto"/>
        <w:rPr>
          <w:rFonts w:ascii="Arial" w:hAnsi="Arial" w:cs="Arial"/>
          <w:b/>
          <w:noProof/>
          <w:color w:val="000000" w:themeColor="text1"/>
          <w:sz w:val="28"/>
          <w:szCs w:val="28"/>
        </w:rPr>
      </w:pPr>
      <w:r w:rsidRPr="006902E9">
        <w:rPr>
          <w:rFonts w:ascii="Arial" w:hAnsi="Arial" w:cs="Arial"/>
          <w:b/>
          <w:noProof/>
          <w:color w:val="000000" w:themeColor="text1"/>
          <w:sz w:val="28"/>
          <w:szCs w:val="28"/>
        </w:rPr>
        <w:t>CALF MORTALITY</w:t>
      </w:r>
    </w:p>
    <w:p w14:paraId="4F53DA24" w14:textId="77777777" w:rsidR="00716259" w:rsidRPr="006902E9" w:rsidRDefault="00716259" w:rsidP="00F94973">
      <w:pPr>
        <w:pStyle w:val="NoSpacing"/>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lastRenderedPageBreak/>
        <w:t>It refers to death of a calf.</w:t>
      </w:r>
    </w:p>
    <w:p w14:paraId="7FFFF42E" w14:textId="77777777" w:rsidR="00716259" w:rsidRPr="006902E9" w:rsidRDefault="00716259" w:rsidP="00F94973">
      <w:pPr>
        <w:pStyle w:val="NoSpacing"/>
        <w:spacing w:line="360" w:lineRule="auto"/>
        <w:rPr>
          <w:rFonts w:ascii="Arial" w:hAnsi="Arial" w:cs="Arial"/>
          <w:noProof/>
          <w:color w:val="000000" w:themeColor="text1"/>
          <w:sz w:val="28"/>
          <w:szCs w:val="28"/>
        </w:rPr>
      </w:pPr>
    </w:p>
    <w:p w14:paraId="3622B9B8" w14:textId="77777777" w:rsidR="00716259" w:rsidRPr="006902E9" w:rsidRDefault="00716259" w:rsidP="00F94973">
      <w:pPr>
        <w:pStyle w:val="NoSpacing"/>
        <w:spacing w:line="360" w:lineRule="auto"/>
        <w:rPr>
          <w:rFonts w:ascii="Arial" w:hAnsi="Arial" w:cs="Arial"/>
          <w:b/>
          <w:noProof/>
          <w:color w:val="000000" w:themeColor="text1"/>
          <w:sz w:val="28"/>
          <w:szCs w:val="28"/>
        </w:rPr>
      </w:pPr>
      <w:r w:rsidRPr="006902E9">
        <w:rPr>
          <w:rFonts w:ascii="Arial" w:hAnsi="Arial" w:cs="Arial"/>
          <w:b/>
          <w:noProof/>
          <w:color w:val="000000" w:themeColor="text1"/>
          <w:sz w:val="28"/>
          <w:szCs w:val="28"/>
        </w:rPr>
        <w:t>Causes of calf mortality</w:t>
      </w:r>
    </w:p>
    <w:p w14:paraId="4BDFFCFB" w14:textId="77777777" w:rsidR="00716259" w:rsidRPr="006902E9" w:rsidRDefault="00716259" w:rsidP="00716259">
      <w:pPr>
        <w:pStyle w:val="NoSpacing"/>
        <w:numPr>
          <w:ilvl w:val="0"/>
          <w:numId w:val="34"/>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Calf scours; It is a bacterial disease characterised by diarrhoea with a foul smell.</w:t>
      </w:r>
    </w:p>
    <w:p w14:paraId="04D90AE7" w14:textId="1583E22A" w:rsidR="00716259" w:rsidRPr="006902E9" w:rsidRDefault="00716259" w:rsidP="00716259">
      <w:pPr>
        <w:pStyle w:val="NoSpacing"/>
        <w:numPr>
          <w:ilvl w:val="0"/>
          <w:numId w:val="34"/>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Calf pneumonia; It is caused by bacteria or virus.</w:t>
      </w:r>
    </w:p>
    <w:p w14:paraId="7F88191B" w14:textId="6A953D9C" w:rsidR="00716259" w:rsidRPr="006902E9" w:rsidRDefault="00716259" w:rsidP="00716259">
      <w:pPr>
        <w:pStyle w:val="NoSpacing"/>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It is started by damp conditions and poor ventilation.</w:t>
      </w:r>
    </w:p>
    <w:p w14:paraId="7A69823A" w14:textId="6CE1F2FB" w:rsidR="00716259" w:rsidRPr="006902E9" w:rsidRDefault="00716259" w:rsidP="00716259">
      <w:pPr>
        <w:pStyle w:val="NoSpacing"/>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It is characterised by rapid breathing, discharge from nostrils and rough standing hair.</w:t>
      </w:r>
    </w:p>
    <w:p w14:paraId="2569BF12" w14:textId="77777777" w:rsidR="00D736A4" w:rsidRPr="006902E9" w:rsidRDefault="00D736A4" w:rsidP="00716259">
      <w:pPr>
        <w:pStyle w:val="NoSpacing"/>
        <w:numPr>
          <w:ilvl w:val="0"/>
          <w:numId w:val="34"/>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Navel infection; this is caused by bacaterial attack of the navel cord creating septic conditions.</w:t>
      </w:r>
    </w:p>
    <w:p w14:paraId="0A4A946F" w14:textId="77777777" w:rsidR="00D736A4" w:rsidRPr="006902E9" w:rsidRDefault="00D736A4" w:rsidP="00716259">
      <w:pPr>
        <w:pStyle w:val="NoSpacing"/>
        <w:numPr>
          <w:ilvl w:val="0"/>
          <w:numId w:val="34"/>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Worm infection from pastures; this is characterised by diarrhoea, rough standing hair, pot belly stomach etc.</w:t>
      </w:r>
    </w:p>
    <w:p w14:paraId="2D3EAF61" w14:textId="77777777" w:rsidR="002737E8" w:rsidRPr="006902E9" w:rsidRDefault="00D736A4" w:rsidP="00716259">
      <w:pPr>
        <w:pStyle w:val="NoSpacing"/>
        <w:numPr>
          <w:ilvl w:val="0"/>
          <w:numId w:val="34"/>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Common scours; this is due to feeding errors e.g. feedin gcalves on irregular amounts of milk, feeding sour milk, using dirty utensils.</w:t>
      </w:r>
    </w:p>
    <w:p w14:paraId="01BB93BB" w14:textId="77777777" w:rsidR="002737E8" w:rsidRPr="006902E9" w:rsidRDefault="002737E8" w:rsidP="00716259">
      <w:pPr>
        <w:pStyle w:val="NoSpacing"/>
        <w:numPr>
          <w:ilvl w:val="0"/>
          <w:numId w:val="34"/>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Calf coccidiosis; It is caused by protozoa. It is characterized with faeces of foul smell.</w:t>
      </w:r>
    </w:p>
    <w:p w14:paraId="6083D5CE" w14:textId="77777777" w:rsidR="002737E8" w:rsidRPr="006902E9" w:rsidRDefault="002737E8" w:rsidP="00716259">
      <w:pPr>
        <w:pStyle w:val="NoSpacing"/>
        <w:numPr>
          <w:ilvl w:val="0"/>
          <w:numId w:val="34"/>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East coast fever; It is a tick borne disease, transmitted by brown ear tick. It is characterised by swallen lymph nodes, high temperature, nasal discharge etc.</w:t>
      </w:r>
    </w:p>
    <w:p w14:paraId="44A1C153" w14:textId="77777777" w:rsidR="002737E8" w:rsidRPr="006902E9" w:rsidRDefault="002737E8" w:rsidP="00716259">
      <w:pPr>
        <w:pStyle w:val="NoSpacing"/>
        <w:numPr>
          <w:ilvl w:val="0"/>
          <w:numId w:val="34"/>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Attck from predators such as lions, leopards etc.</w:t>
      </w:r>
    </w:p>
    <w:p w14:paraId="45FBC315" w14:textId="77777777" w:rsidR="002737E8" w:rsidRPr="006902E9" w:rsidRDefault="002737E8" w:rsidP="00716259">
      <w:pPr>
        <w:pStyle w:val="NoSpacing"/>
        <w:numPr>
          <w:ilvl w:val="0"/>
          <w:numId w:val="34"/>
        </w:numPr>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Stress due to coldness or high temperature.</w:t>
      </w:r>
    </w:p>
    <w:p w14:paraId="1FAD7CC9" w14:textId="77777777" w:rsidR="002737E8" w:rsidRPr="006902E9" w:rsidRDefault="002737E8" w:rsidP="002737E8">
      <w:pPr>
        <w:pStyle w:val="NoSpacing"/>
        <w:spacing w:line="360" w:lineRule="auto"/>
        <w:rPr>
          <w:rFonts w:ascii="Arial" w:hAnsi="Arial" w:cs="Arial"/>
          <w:noProof/>
          <w:color w:val="000000" w:themeColor="text1"/>
          <w:sz w:val="28"/>
          <w:szCs w:val="28"/>
        </w:rPr>
      </w:pPr>
    </w:p>
    <w:p w14:paraId="426C1C63" w14:textId="77777777" w:rsidR="002737E8" w:rsidRPr="006902E9" w:rsidRDefault="002737E8" w:rsidP="002737E8">
      <w:pPr>
        <w:pStyle w:val="NoSpacing"/>
        <w:spacing w:line="360" w:lineRule="auto"/>
        <w:rPr>
          <w:rFonts w:ascii="Arial" w:hAnsi="Arial" w:cs="Arial"/>
          <w:b/>
          <w:noProof/>
          <w:color w:val="000000" w:themeColor="text1"/>
          <w:sz w:val="28"/>
          <w:szCs w:val="28"/>
        </w:rPr>
      </w:pPr>
      <w:r w:rsidRPr="006902E9">
        <w:rPr>
          <w:rFonts w:ascii="Arial" w:hAnsi="Arial" w:cs="Arial"/>
          <w:b/>
          <w:noProof/>
          <w:color w:val="000000" w:themeColor="text1"/>
          <w:sz w:val="28"/>
          <w:szCs w:val="28"/>
        </w:rPr>
        <w:t>Measures taken to minimise calf mortality</w:t>
      </w:r>
    </w:p>
    <w:p w14:paraId="3BC7D63F" w14:textId="19E882E3" w:rsidR="002737E8" w:rsidRPr="006902E9" w:rsidRDefault="002737E8" w:rsidP="007A4E71">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Confine calves in houses/pens to protect them from predators and unfavourable weather conditions.</w:t>
      </w:r>
    </w:p>
    <w:p w14:paraId="07F1F3AB" w14:textId="47062A61" w:rsidR="007A4E71" w:rsidRPr="006902E9" w:rsidRDefault="00695C45" w:rsidP="007A4E71">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Feed calves on colostrum to provide immunity to calves.</w:t>
      </w:r>
    </w:p>
    <w:p w14:paraId="5294B1AA" w14:textId="603827ED" w:rsidR="00695C45" w:rsidRPr="006902E9" w:rsidRDefault="00695C45" w:rsidP="007A4E71">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lastRenderedPageBreak/>
        <w:t>Ensure that calf pens are well ventilsted to prevent pneumonia.</w:t>
      </w:r>
    </w:p>
    <w:p w14:paraId="65608EC7" w14:textId="02A7418E" w:rsidR="00695C45" w:rsidRPr="006902E9" w:rsidRDefault="00695C45" w:rsidP="007A4E71">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Practice rotational grazing to control parasites such as round worms.</w:t>
      </w:r>
    </w:p>
    <w:p w14:paraId="658A8E52" w14:textId="11B88050" w:rsidR="00695C45" w:rsidRPr="006902E9" w:rsidRDefault="00695C45" w:rsidP="007A4E71">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Regular deqrming of calves with recommended drugs to control internal parasites.</w:t>
      </w:r>
    </w:p>
    <w:p w14:paraId="6E1F2AEB" w14:textId="7D0FB487" w:rsidR="00695C45" w:rsidRPr="006902E9" w:rsidRDefault="00695C45" w:rsidP="007A4E71">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Hand spraying calves with suitable chemicals in clean utensils to avoid scours </w:t>
      </w:r>
    </w:p>
    <w:p w14:paraId="5E8D8D69" w14:textId="31BB42DE" w:rsidR="00695C45" w:rsidRPr="006902E9" w:rsidRDefault="00695C45" w:rsidP="007A4E71">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Provided </w:t>
      </w:r>
      <w:r w:rsidR="0073002E" w:rsidRPr="006902E9">
        <w:rPr>
          <w:rFonts w:ascii="Arial" w:hAnsi="Arial" w:cs="Arial"/>
          <w:noProof/>
          <w:color w:val="000000" w:themeColor="text1"/>
          <w:sz w:val="28"/>
          <w:szCs w:val="28"/>
        </w:rPr>
        <w:t xml:space="preserve">calves with antibiotics to treat bacterial infections. </w:t>
      </w:r>
    </w:p>
    <w:p w14:paraId="7800FE09" w14:textId="2C647399" w:rsidR="0073002E" w:rsidRPr="006902E9" w:rsidRDefault="0073002E" w:rsidP="007A4E71">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Disinfect the navel cord using iodine tincture to prevent entry of germs.</w:t>
      </w:r>
    </w:p>
    <w:p w14:paraId="24B37536" w14:textId="2089C28D" w:rsidR="0073002E" w:rsidRPr="006902E9" w:rsidRDefault="0073002E" w:rsidP="007A4E71">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Fencing the farm to exclude ticks which are vectors of East Coast fever.</w:t>
      </w:r>
    </w:p>
    <w:p w14:paraId="5FF96D61" w14:textId="1D1E69B1" w:rsidR="0073002E" w:rsidRPr="006902E9" w:rsidRDefault="0073002E" w:rsidP="007A4E71">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Ensure that calf pens are cleaned regularly to reduce spread of disease.</w:t>
      </w:r>
    </w:p>
    <w:p w14:paraId="32C964D9" w14:textId="442B2C4F" w:rsidR="0073002E" w:rsidRPr="006902E9" w:rsidRDefault="0073002E" w:rsidP="007A4E71">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Treat the calf immediately in case of sickness.</w:t>
      </w:r>
    </w:p>
    <w:p w14:paraId="474FA293" w14:textId="551CAD01" w:rsidR="0073002E" w:rsidRPr="006902E9" w:rsidRDefault="0073002E" w:rsidP="0073002E">
      <w:pPr>
        <w:pStyle w:val="NoSpacing"/>
        <w:spacing w:line="360" w:lineRule="auto"/>
        <w:rPr>
          <w:rFonts w:ascii="Arial" w:hAnsi="Arial" w:cs="Arial"/>
          <w:noProof/>
          <w:color w:val="000000" w:themeColor="text1"/>
          <w:sz w:val="28"/>
          <w:szCs w:val="28"/>
        </w:rPr>
      </w:pPr>
    </w:p>
    <w:p w14:paraId="4825E3C4" w14:textId="41423147" w:rsidR="0073002E" w:rsidRPr="006902E9" w:rsidRDefault="0073002E" w:rsidP="0073002E">
      <w:pPr>
        <w:pStyle w:val="NoSpacing"/>
        <w:spacing w:line="360" w:lineRule="auto"/>
        <w:rPr>
          <w:rFonts w:ascii="Arial" w:hAnsi="Arial" w:cs="Arial"/>
          <w:b/>
          <w:noProof/>
          <w:color w:val="000000" w:themeColor="text1"/>
          <w:sz w:val="28"/>
          <w:szCs w:val="28"/>
        </w:rPr>
      </w:pPr>
      <w:r w:rsidRPr="006902E9">
        <w:rPr>
          <w:rFonts w:ascii="Arial" w:hAnsi="Arial" w:cs="Arial"/>
          <w:b/>
          <w:noProof/>
          <w:color w:val="000000" w:themeColor="text1"/>
          <w:sz w:val="28"/>
          <w:szCs w:val="28"/>
        </w:rPr>
        <w:t xml:space="preserve">LACTATION PERIOD </w:t>
      </w:r>
    </w:p>
    <w:p w14:paraId="236935CE" w14:textId="147538E4" w:rsidR="0073002E" w:rsidRPr="006902E9" w:rsidRDefault="0073002E" w:rsidP="0073002E">
      <w:pPr>
        <w:pStyle w:val="NoSpacing"/>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Lactation period is the time when a female animal is producing milk.</w:t>
      </w:r>
    </w:p>
    <w:p w14:paraId="70143181" w14:textId="459D9EBF" w:rsidR="0073002E" w:rsidRPr="006902E9" w:rsidRDefault="0073002E" w:rsidP="0073002E">
      <w:pPr>
        <w:pStyle w:val="NoSpacing"/>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It is often from the birth of the young animal to the time of weaning or drying off milked animals.</w:t>
      </w:r>
    </w:p>
    <w:p w14:paraId="4ADFE0B9" w14:textId="0CFA928B" w:rsidR="0073002E" w:rsidRPr="006902E9" w:rsidRDefault="0073002E" w:rsidP="0073002E">
      <w:pPr>
        <w:pStyle w:val="NoSpacing"/>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Animals continue to produce milk after birth as long as milk is continuously removed </w:t>
      </w:r>
      <w:r w:rsidR="00533480" w:rsidRPr="006902E9">
        <w:rPr>
          <w:rFonts w:ascii="Arial" w:hAnsi="Arial" w:cs="Arial"/>
          <w:noProof/>
          <w:color w:val="000000" w:themeColor="text1"/>
          <w:sz w:val="28"/>
          <w:szCs w:val="28"/>
        </w:rPr>
        <w:t>from the udder.</w:t>
      </w:r>
    </w:p>
    <w:p w14:paraId="03D490ED" w14:textId="0429D0DF" w:rsidR="00533480" w:rsidRPr="006902E9" w:rsidRDefault="00533480" w:rsidP="0073002E">
      <w:pPr>
        <w:pStyle w:val="NoSpacing"/>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However, this milk production reaches time when it stops. Farmers often milk their cows up to nine months and leave three months between the birth of a calf and the cow becoming pregnant again.</w:t>
      </w:r>
    </w:p>
    <w:p w14:paraId="533EB8E7" w14:textId="56B678BE" w:rsidR="00533480" w:rsidRPr="006902E9" w:rsidRDefault="00533480" w:rsidP="0073002E">
      <w:pPr>
        <w:pStyle w:val="NoSpacing"/>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It is always advisable to give the cow three months before it can be served again to allow the uterus to fully recover, to allow both the calf and embryo to get enough nutrients and to synchronise the time of rapid foetal growth (increased nutrient demand) with drying off which usually occurs at seven months of pregnancy. This allows more nutrients which would otherwise be lost in milk to be channeled to rapidly growing foetus.</w:t>
      </w:r>
    </w:p>
    <w:p w14:paraId="3142F1FB" w14:textId="3AE98792" w:rsidR="00533480" w:rsidRPr="006902E9" w:rsidRDefault="00533480" w:rsidP="0073002E">
      <w:pPr>
        <w:pStyle w:val="NoSpacing"/>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lastRenderedPageBreak/>
        <w:t>If the farmer serves the cow later, there will be a longer time when the cow is not producing milk. If the farmer serves the cow earlier, less milk will be provided because the larger embryo in the uterus will take the cow’s nutrients first.</w:t>
      </w:r>
    </w:p>
    <w:p w14:paraId="2C02AEBA" w14:textId="7DF5E25E" w:rsidR="00533480" w:rsidRPr="006902E9" w:rsidRDefault="00533480" w:rsidP="0073002E">
      <w:pPr>
        <w:pStyle w:val="NoSpacing"/>
        <w:spacing w:line="360" w:lineRule="auto"/>
        <w:rPr>
          <w:rFonts w:ascii="Arial" w:hAnsi="Arial" w:cs="Arial"/>
          <w:noProof/>
          <w:color w:val="000000" w:themeColor="text1"/>
          <w:sz w:val="28"/>
          <w:szCs w:val="28"/>
        </w:rPr>
      </w:pPr>
    </w:p>
    <w:p w14:paraId="5CFA3751" w14:textId="7418A325" w:rsidR="00533480" w:rsidRPr="006902E9" w:rsidRDefault="00533480" w:rsidP="0073002E">
      <w:pPr>
        <w:pStyle w:val="NoSpacing"/>
        <w:spacing w:line="360" w:lineRule="auto"/>
        <w:rPr>
          <w:rFonts w:ascii="Arial" w:hAnsi="Arial" w:cs="Arial"/>
          <w:b/>
          <w:noProof/>
          <w:color w:val="000000" w:themeColor="text1"/>
          <w:sz w:val="28"/>
          <w:szCs w:val="28"/>
        </w:rPr>
      </w:pPr>
      <w:r w:rsidRPr="006902E9">
        <w:rPr>
          <w:rFonts w:ascii="Arial" w:hAnsi="Arial" w:cs="Arial"/>
          <w:b/>
          <w:noProof/>
          <w:color w:val="000000" w:themeColor="text1"/>
          <w:sz w:val="28"/>
          <w:szCs w:val="28"/>
        </w:rPr>
        <w:t>Lactation curve</w:t>
      </w:r>
    </w:p>
    <w:p w14:paraId="7037C650" w14:textId="26BFDF47" w:rsidR="00533480" w:rsidRPr="006902E9" w:rsidRDefault="00533480" w:rsidP="0073002E">
      <w:pPr>
        <w:pStyle w:val="NoSpacing"/>
        <w:spacing w:line="360" w:lineRule="auto"/>
        <w:rPr>
          <w:rFonts w:ascii="Arial" w:hAnsi="Arial" w:cs="Arial"/>
          <w:noProof/>
          <w:color w:val="000000" w:themeColor="text1"/>
          <w:sz w:val="28"/>
          <w:szCs w:val="28"/>
        </w:rPr>
      </w:pPr>
    </w:p>
    <w:p w14:paraId="29E57625" w14:textId="62F22AA1" w:rsidR="00533480" w:rsidRPr="006902E9" w:rsidRDefault="00533480" w:rsidP="0073002E">
      <w:pPr>
        <w:pStyle w:val="NoSpacing"/>
        <w:spacing w:line="360" w:lineRule="auto"/>
        <w:rPr>
          <w:rFonts w:ascii="Arial" w:hAnsi="Arial" w:cs="Arial"/>
          <w:noProof/>
          <w:color w:val="000000" w:themeColor="text1"/>
          <w:sz w:val="28"/>
          <w:szCs w:val="28"/>
        </w:rPr>
      </w:pPr>
    </w:p>
    <w:p w14:paraId="7F5A3D5F" w14:textId="77777777" w:rsidR="00533480" w:rsidRPr="006902E9" w:rsidRDefault="00533480" w:rsidP="0073002E">
      <w:pPr>
        <w:pStyle w:val="NoSpacing"/>
        <w:spacing w:line="360" w:lineRule="auto"/>
        <w:rPr>
          <w:rFonts w:ascii="Arial" w:hAnsi="Arial" w:cs="Arial"/>
          <w:noProof/>
          <w:color w:val="000000" w:themeColor="text1"/>
          <w:sz w:val="28"/>
          <w:szCs w:val="28"/>
        </w:rPr>
      </w:pPr>
    </w:p>
    <w:p w14:paraId="047F4816" w14:textId="77777777" w:rsidR="00533480" w:rsidRPr="006902E9" w:rsidRDefault="00533480" w:rsidP="00533480">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Milk yield increases steadily/progressively from calving and reaches the peak at service, then declines steadily up to calving.</w:t>
      </w:r>
    </w:p>
    <w:p w14:paraId="60C98CB4" w14:textId="77777777" w:rsidR="00533480" w:rsidRPr="006902E9" w:rsidRDefault="00533480" w:rsidP="00533480">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The foetus increases steadily from the time of service up to calving </w:t>
      </w:r>
    </w:p>
    <w:p w14:paraId="24628F1A" w14:textId="43F17261" w:rsidR="00533480" w:rsidRPr="006902E9" w:rsidRDefault="00533480" w:rsidP="00533480">
      <w:pPr>
        <w:pStyle w:val="NoSpacing"/>
        <w:spacing w:line="360" w:lineRule="auto"/>
        <w:rPr>
          <w:rFonts w:ascii="Arial" w:hAnsi="Arial" w:cs="Arial"/>
          <w:noProof/>
          <w:color w:val="000000" w:themeColor="text1"/>
          <w:sz w:val="28"/>
          <w:szCs w:val="28"/>
        </w:rPr>
      </w:pPr>
    </w:p>
    <w:p w14:paraId="20BDB94C" w14:textId="71C473E1" w:rsidR="00533480" w:rsidRPr="006902E9" w:rsidRDefault="00533480" w:rsidP="00533480">
      <w:pPr>
        <w:pStyle w:val="NoSpacing"/>
        <w:spacing w:line="360" w:lineRule="auto"/>
        <w:rPr>
          <w:rFonts w:ascii="Arial" w:hAnsi="Arial" w:cs="Arial"/>
          <w:b/>
          <w:noProof/>
          <w:color w:val="000000" w:themeColor="text1"/>
          <w:sz w:val="28"/>
          <w:szCs w:val="28"/>
        </w:rPr>
      </w:pPr>
      <w:r w:rsidRPr="006902E9">
        <w:rPr>
          <w:rFonts w:ascii="Arial" w:hAnsi="Arial" w:cs="Arial"/>
          <w:b/>
          <w:noProof/>
          <w:color w:val="000000" w:themeColor="text1"/>
          <w:sz w:val="28"/>
          <w:szCs w:val="28"/>
        </w:rPr>
        <w:t xml:space="preserve">Lactation </w:t>
      </w:r>
      <w:r w:rsidR="003F59C0" w:rsidRPr="006902E9">
        <w:rPr>
          <w:rFonts w:ascii="Arial" w:hAnsi="Arial" w:cs="Arial"/>
          <w:b/>
          <w:noProof/>
          <w:color w:val="000000" w:themeColor="text1"/>
          <w:sz w:val="28"/>
          <w:szCs w:val="28"/>
        </w:rPr>
        <w:t>anoestrus</w:t>
      </w:r>
    </w:p>
    <w:p w14:paraId="189E7C2C" w14:textId="2F82F6B3" w:rsidR="003F59C0" w:rsidRPr="006902E9" w:rsidRDefault="003F59C0" w:rsidP="00533480">
      <w:pPr>
        <w:pStyle w:val="NoSpacing"/>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This is a phase of sexual inactivity that usually follows parturition in farm animals.</w:t>
      </w:r>
    </w:p>
    <w:p w14:paraId="4E3EF9EF" w14:textId="32941525" w:rsidR="003F59C0" w:rsidRPr="006902E9" w:rsidRDefault="003F59C0" w:rsidP="00533480">
      <w:pPr>
        <w:pStyle w:val="NoSpacing"/>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During lactation, the presence of certain hormones such as prolactin suppresses normal sexual behaviour in females.</w:t>
      </w:r>
    </w:p>
    <w:p w14:paraId="75FBE90E" w14:textId="705CEA70" w:rsidR="003F59C0" w:rsidRPr="006902E9" w:rsidRDefault="003F59C0" w:rsidP="00533480">
      <w:pPr>
        <w:pStyle w:val="NoSpacing"/>
        <w:spacing w:line="360" w:lineRule="auto"/>
        <w:rPr>
          <w:rFonts w:ascii="Arial" w:hAnsi="Arial" w:cs="Arial"/>
          <w:noProof/>
          <w:color w:val="000000" w:themeColor="text1"/>
          <w:sz w:val="28"/>
          <w:szCs w:val="28"/>
        </w:rPr>
      </w:pPr>
      <w:r w:rsidRPr="006902E9">
        <w:rPr>
          <w:rFonts w:ascii="Arial" w:hAnsi="Arial" w:cs="Arial"/>
          <w:noProof/>
          <w:color w:val="000000" w:themeColor="text1"/>
          <w:sz w:val="28"/>
          <w:szCs w:val="28"/>
        </w:rPr>
        <w:t>Sometimes however, the animal may show signs of heat (post partum heat) though no ovulation occurs hence rendering animals infertile.</w:t>
      </w:r>
    </w:p>
    <w:p w14:paraId="379ACA5E" w14:textId="48523F68" w:rsidR="003F59C0" w:rsidRPr="006902E9" w:rsidRDefault="003F59C0" w:rsidP="00533480">
      <w:pPr>
        <w:pStyle w:val="NoSpacing"/>
        <w:spacing w:line="360" w:lineRule="auto"/>
        <w:rPr>
          <w:rFonts w:ascii="Arial" w:hAnsi="Arial" w:cs="Arial"/>
          <w:noProof/>
          <w:color w:val="000000" w:themeColor="text1"/>
          <w:sz w:val="28"/>
          <w:szCs w:val="28"/>
        </w:rPr>
      </w:pPr>
    </w:p>
    <w:p w14:paraId="1013C732" w14:textId="4439F4ED" w:rsidR="00533480" w:rsidRPr="006902E9" w:rsidRDefault="003F59C0" w:rsidP="00533480">
      <w:pPr>
        <w:pStyle w:val="NoSpacing"/>
        <w:spacing w:line="360" w:lineRule="auto"/>
        <w:rPr>
          <w:rFonts w:ascii="Arial" w:hAnsi="Arial" w:cs="Arial"/>
          <w:b/>
          <w:noProof/>
          <w:color w:val="000000" w:themeColor="text1"/>
          <w:sz w:val="28"/>
          <w:szCs w:val="28"/>
        </w:rPr>
      </w:pPr>
      <w:r w:rsidRPr="006902E9">
        <w:rPr>
          <w:rFonts w:ascii="Arial" w:hAnsi="Arial" w:cs="Arial"/>
          <w:b/>
          <w:noProof/>
          <w:color w:val="000000" w:themeColor="text1"/>
          <w:sz w:val="28"/>
          <w:szCs w:val="28"/>
        </w:rPr>
        <w:t>Ways of reducing lactational anoestrus</w:t>
      </w:r>
    </w:p>
    <w:p w14:paraId="33E8DCC5" w14:textId="7900B415" w:rsidR="00533480" w:rsidRPr="006902E9" w:rsidRDefault="00533480" w:rsidP="00533480">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  </w:t>
      </w:r>
      <w:r w:rsidR="003F59C0" w:rsidRPr="006902E9">
        <w:rPr>
          <w:rFonts w:ascii="Arial" w:hAnsi="Arial" w:cs="Arial"/>
          <w:noProof/>
          <w:color w:val="000000" w:themeColor="text1"/>
          <w:sz w:val="28"/>
          <w:szCs w:val="28"/>
        </w:rPr>
        <w:t>Giving animals adequate and well balanced feeds to enable them return to heat earlier.</w:t>
      </w:r>
    </w:p>
    <w:p w14:paraId="2B0992AD" w14:textId="327BF107" w:rsidR="003F59C0" w:rsidRPr="006902E9" w:rsidRDefault="003F59C0" w:rsidP="00533480">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Early weaning of youngones to reduce production of prolactin that suppresses normal oestrus.</w:t>
      </w:r>
    </w:p>
    <w:p w14:paraId="57DA6824" w14:textId="7432156B" w:rsidR="003F59C0" w:rsidRPr="006902E9" w:rsidRDefault="003F59C0" w:rsidP="00533480">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Treating animals with oestrogen to induce heat.</w:t>
      </w:r>
    </w:p>
    <w:p w14:paraId="40B13E1F" w14:textId="77777777" w:rsidR="003F59C0" w:rsidRPr="006902E9" w:rsidRDefault="003F59C0" w:rsidP="00533480">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lastRenderedPageBreak/>
        <w:t>Introduction of mature males to the females. The males produce hormones that induce heat in females.</w:t>
      </w:r>
    </w:p>
    <w:p w14:paraId="406CA055" w14:textId="4B363CBB" w:rsidR="003F59C0" w:rsidRPr="006902E9" w:rsidRDefault="003F59C0" w:rsidP="00533480">
      <w:pPr>
        <w:pStyle w:val="NoSpacing"/>
        <w:numPr>
          <w:ilvl w:val="0"/>
          <w:numId w:val="33"/>
        </w:numPr>
        <w:spacing w:line="360" w:lineRule="auto"/>
        <w:ind w:left="360"/>
        <w:rPr>
          <w:rFonts w:ascii="Arial" w:hAnsi="Arial" w:cs="Arial"/>
          <w:noProof/>
          <w:color w:val="000000" w:themeColor="text1"/>
          <w:sz w:val="28"/>
          <w:szCs w:val="28"/>
        </w:rPr>
      </w:pPr>
      <w:r w:rsidRPr="006902E9">
        <w:rPr>
          <w:rFonts w:ascii="Arial" w:hAnsi="Arial" w:cs="Arial"/>
          <w:noProof/>
          <w:color w:val="000000" w:themeColor="text1"/>
          <w:sz w:val="28"/>
          <w:szCs w:val="28"/>
        </w:rPr>
        <w:t xml:space="preserve">Introduction of creep feeds to the young to reduce suckiling pressure on the mother and reduce the suckling stimulus responsible for release of prolactin. </w:t>
      </w:r>
    </w:p>
    <w:p w14:paraId="7AC49E35" w14:textId="77777777" w:rsidR="003F59C0" w:rsidRPr="006902E9" w:rsidRDefault="003F59C0" w:rsidP="003F59C0">
      <w:pPr>
        <w:pStyle w:val="NoSpacing"/>
        <w:spacing w:line="360" w:lineRule="auto"/>
        <w:rPr>
          <w:rFonts w:ascii="Arial" w:hAnsi="Arial" w:cs="Arial"/>
          <w:noProof/>
          <w:color w:val="000000" w:themeColor="text1"/>
          <w:sz w:val="28"/>
          <w:szCs w:val="28"/>
        </w:rPr>
      </w:pPr>
    </w:p>
    <w:p w14:paraId="58BD294B" w14:textId="77777777" w:rsidR="00533480" w:rsidRPr="006902E9" w:rsidRDefault="00533480" w:rsidP="00533480">
      <w:pPr>
        <w:pStyle w:val="NoSpacing"/>
        <w:spacing w:line="360" w:lineRule="auto"/>
        <w:rPr>
          <w:rFonts w:ascii="Arial" w:hAnsi="Arial" w:cs="Arial"/>
          <w:noProof/>
          <w:color w:val="000000" w:themeColor="text1"/>
          <w:sz w:val="28"/>
          <w:szCs w:val="28"/>
        </w:rPr>
      </w:pPr>
    </w:p>
    <w:p w14:paraId="69256883" w14:textId="3BE78436" w:rsidR="001724A4" w:rsidRPr="0073002E" w:rsidRDefault="001724A4" w:rsidP="007A4E71">
      <w:pPr>
        <w:pStyle w:val="NoSpacing"/>
        <w:spacing w:line="360" w:lineRule="auto"/>
        <w:rPr>
          <w:rFonts w:ascii="Arial" w:hAnsi="Arial" w:cs="Arial"/>
          <w:noProof/>
          <w:color w:val="000000" w:themeColor="text1"/>
          <w:sz w:val="26"/>
          <w:szCs w:val="26"/>
        </w:rPr>
      </w:pPr>
      <w:r w:rsidRPr="0073002E">
        <w:rPr>
          <w:rFonts w:ascii="Arial" w:hAnsi="Arial" w:cs="Arial"/>
          <w:noProof/>
          <w:color w:val="000000" w:themeColor="text1"/>
          <w:sz w:val="26"/>
          <w:szCs w:val="26"/>
        </w:rPr>
        <w:t xml:space="preserve"> </w:t>
      </w:r>
    </w:p>
    <w:p w14:paraId="13104ACE" w14:textId="73128BFC" w:rsidR="001724A4" w:rsidRPr="0073002E" w:rsidRDefault="001724A4" w:rsidP="007A4E71">
      <w:pPr>
        <w:pStyle w:val="NoSpacing"/>
        <w:spacing w:line="360" w:lineRule="auto"/>
        <w:rPr>
          <w:rFonts w:ascii="Arial" w:hAnsi="Arial" w:cs="Arial"/>
          <w:noProof/>
          <w:color w:val="000000" w:themeColor="text1"/>
          <w:sz w:val="26"/>
          <w:szCs w:val="26"/>
        </w:rPr>
      </w:pPr>
      <w:bookmarkStart w:id="0" w:name="_GoBack"/>
      <w:bookmarkEnd w:id="0"/>
    </w:p>
    <w:p w14:paraId="299149DE" w14:textId="77777777" w:rsidR="001724A4" w:rsidRPr="0073002E" w:rsidRDefault="001724A4" w:rsidP="001724A4">
      <w:pPr>
        <w:pStyle w:val="NoSpacing"/>
        <w:rPr>
          <w:rFonts w:ascii="Arial" w:hAnsi="Arial" w:cs="Arial"/>
          <w:noProof/>
          <w:color w:val="000000" w:themeColor="text1"/>
          <w:sz w:val="26"/>
          <w:szCs w:val="26"/>
        </w:rPr>
      </w:pPr>
    </w:p>
    <w:p w14:paraId="37F8D95A" w14:textId="77777777" w:rsidR="00E45886" w:rsidRPr="0073002E" w:rsidRDefault="00E45886" w:rsidP="00A333C6">
      <w:pPr>
        <w:pStyle w:val="NoSpacing"/>
        <w:rPr>
          <w:rFonts w:ascii="Arial" w:hAnsi="Arial" w:cs="Arial"/>
          <w:noProof/>
          <w:color w:val="000000" w:themeColor="text1"/>
          <w:sz w:val="26"/>
          <w:szCs w:val="26"/>
        </w:rPr>
      </w:pPr>
    </w:p>
    <w:p w14:paraId="60B721DE" w14:textId="77777777" w:rsidR="00E45886" w:rsidRPr="0073002E" w:rsidRDefault="00E45886" w:rsidP="00E45886">
      <w:pPr>
        <w:pStyle w:val="NoSpacing"/>
        <w:rPr>
          <w:rFonts w:ascii="Arial" w:hAnsi="Arial" w:cs="Arial"/>
          <w:noProof/>
          <w:color w:val="000000" w:themeColor="text1"/>
          <w:sz w:val="26"/>
          <w:szCs w:val="26"/>
        </w:rPr>
      </w:pPr>
    </w:p>
    <w:p w14:paraId="6C9B291F" w14:textId="77777777" w:rsidR="00E45886" w:rsidRPr="0073002E" w:rsidRDefault="00E45886" w:rsidP="00E45886">
      <w:pPr>
        <w:pStyle w:val="NoSpacing"/>
        <w:rPr>
          <w:rFonts w:ascii="Arial" w:hAnsi="Arial" w:cs="Arial"/>
          <w:noProof/>
          <w:color w:val="000000" w:themeColor="text1"/>
          <w:sz w:val="26"/>
          <w:szCs w:val="26"/>
        </w:rPr>
      </w:pPr>
    </w:p>
    <w:p w14:paraId="1785848C" w14:textId="77777777" w:rsidR="00E45886" w:rsidRPr="0073002E" w:rsidRDefault="00E45886" w:rsidP="00E45886">
      <w:pPr>
        <w:pStyle w:val="NoSpacing"/>
        <w:rPr>
          <w:rFonts w:ascii="Arial" w:hAnsi="Arial" w:cs="Arial"/>
          <w:noProof/>
          <w:color w:val="000000" w:themeColor="text1"/>
          <w:sz w:val="26"/>
          <w:szCs w:val="26"/>
        </w:rPr>
      </w:pPr>
    </w:p>
    <w:p w14:paraId="783AB31E" w14:textId="77777777" w:rsidR="00E45886" w:rsidRPr="0073002E" w:rsidRDefault="00E45886" w:rsidP="00E45886">
      <w:pPr>
        <w:pStyle w:val="NoSpacing"/>
        <w:rPr>
          <w:rFonts w:ascii="Arial" w:hAnsi="Arial" w:cs="Arial"/>
          <w:noProof/>
          <w:color w:val="000000" w:themeColor="text1"/>
          <w:sz w:val="26"/>
          <w:szCs w:val="26"/>
        </w:rPr>
      </w:pPr>
    </w:p>
    <w:p w14:paraId="7EF671F1" w14:textId="77777777" w:rsidR="00E45886" w:rsidRPr="0073002E" w:rsidRDefault="00E45886" w:rsidP="00E45886">
      <w:pPr>
        <w:pStyle w:val="NoSpacing"/>
        <w:rPr>
          <w:rFonts w:ascii="Arial" w:hAnsi="Arial" w:cs="Arial"/>
          <w:noProof/>
          <w:color w:val="000000" w:themeColor="text1"/>
          <w:sz w:val="26"/>
          <w:szCs w:val="26"/>
        </w:rPr>
      </w:pPr>
    </w:p>
    <w:p w14:paraId="4F7E280E" w14:textId="77777777" w:rsidR="00E45886" w:rsidRPr="0073002E" w:rsidRDefault="00E45886" w:rsidP="00E45886">
      <w:pPr>
        <w:pStyle w:val="NoSpacing"/>
        <w:rPr>
          <w:rFonts w:ascii="Arial" w:hAnsi="Arial" w:cs="Arial"/>
          <w:noProof/>
          <w:color w:val="000000" w:themeColor="text1"/>
          <w:sz w:val="26"/>
          <w:szCs w:val="26"/>
        </w:rPr>
      </w:pPr>
    </w:p>
    <w:p w14:paraId="5585F07F" w14:textId="77777777" w:rsidR="00737CF7" w:rsidRPr="0073002E" w:rsidRDefault="00737CF7" w:rsidP="00E45886">
      <w:pPr>
        <w:pStyle w:val="NoSpacing"/>
        <w:rPr>
          <w:rFonts w:ascii="Arial" w:hAnsi="Arial" w:cs="Arial"/>
          <w:color w:val="000000" w:themeColor="text1"/>
          <w:sz w:val="26"/>
          <w:szCs w:val="26"/>
        </w:rPr>
      </w:pPr>
    </w:p>
    <w:p w14:paraId="54679D9F" w14:textId="77777777" w:rsidR="00445620" w:rsidRPr="0073002E" w:rsidRDefault="00445620" w:rsidP="00E45886">
      <w:pPr>
        <w:pStyle w:val="NoSpacing"/>
        <w:rPr>
          <w:rFonts w:ascii="Arial" w:hAnsi="Arial" w:cs="Arial"/>
          <w:color w:val="000000" w:themeColor="text1"/>
          <w:sz w:val="26"/>
          <w:szCs w:val="26"/>
        </w:rPr>
      </w:pPr>
    </w:p>
    <w:p w14:paraId="706C8EA6" w14:textId="77777777" w:rsidR="003928B2" w:rsidRPr="0073002E" w:rsidRDefault="003928B2" w:rsidP="00E45886">
      <w:pPr>
        <w:pStyle w:val="NoSpacing"/>
        <w:rPr>
          <w:rFonts w:ascii="Arial" w:hAnsi="Arial" w:cs="Arial"/>
          <w:color w:val="000000" w:themeColor="text1"/>
          <w:sz w:val="26"/>
          <w:szCs w:val="26"/>
        </w:rPr>
      </w:pPr>
    </w:p>
    <w:p w14:paraId="01F7AB83" w14:textId="77777777" w:rsidR="006F41A4" w:rsidRPr="0073002E" w:rsidRDefault="006F41A4" w:rsidP="00E45886">
      <w:pPr>
        <w:pStyle w:val="NoSpacing"/>
        <w:rPr>
          <w:rFonts w:ascii="Arial" w:hAnsi="Arial" w:cs="Arial"/>
          <w:color w:val="000000" w:themeColor="text1"/>
          <w:sz w:val="26"/>
          <w:szCs w:val="26"/>
        </w:rPr>
      </w:pPr>
    </w:p>
    <w:p w14:paraId="464B3260" w14:textId="77777777" w:rsidR="006F41A4" w:rsidRPr="0073002E" w:rsidRDefault="006F41A4" w:rsidP="00E45886">
      <w:pPr>
        <w:pStyle w:val="NoSpacing"/>
        <w:rPr>
          <w:rFonts w:ascii="Arial" w:hAnsi="Arial" w:cs="Arial"/>
          <w:color w:val="000000" w:themeColor="text1"/>
          <w:sz w:val="26"/>
          <w:szCs w:val="26"/>
        </w:rPr>
      </w:pPr>
    </w:p>
    <w:p w14:paraId="54CBEEF6" w14:textId="77777777" w:rsidR="006F41A4" w:rsidRPr="0073002E" w:rsidRDefault="006F41A4" w:rsidP="00E45886">
      <w:pPr>
        <w:pStyle w:val="NoSpacing"/>
        <w:rPr>
          <w:rFonts w:ascii="Arial" w:hAnsi="Arial" w:cs="Arial"/>
          <w:color w:val="000000" w:themeColor="text1"/>
          <w:sz w:val="26"/>
          <w:szCs w:val="26"/>
        </w:rPr>
      </w:pPr>
    </w:p>
    <w:p w14:paraId="087C4BBB" w14:textId="77777777" w:rsidR="00DF1DB4" w:rsidRPr="0073002E" w:rsidRDefault="00DF1DB4" w:rsidP="00E45886">
      <w:pPr>
        <w:pStyle w:val="NoSpacing"/>
        <w:rPr>
          <w:rFonts w:ascii="Arial" w:hAnsi="Arial" w:cs="Arial"/>
          <w:color w:val="000000" w:themeColor="text1"/>
          <w:sz w:val="26"/>
          <w:szCs w:val="26"/>
        </w:rPr>
      </w:pPr>
    </w:p>
    <w:sectPr w:rsidR="00DF1DB4" w:rsidRPr="00730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nsid w:val="00000002"/>
    <w:multiLevelType w:val="hybridMultilevel"/>
    <w:tmpl w:val="A674A5F3"/>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00000000"/>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5">
    <w:nsid w:val="00000006"/>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38973E51"/>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multilevel"/>
    <w:tmpl w:val="EEFD153D"/>
    <w:lvl w:ilvl="0">
      <w:start w:val="1"/>
      <w:numFmt w:val="low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0000000B"/>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1B40FC3"/>
    <w:multiLevelType w:val="hybridMultilevel"/>
    <w:tmpl w:val="BC0213AA"/>
    <w:lvl w:ilvl="0" w:tplc="629EBAC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B6853F1"/>
    <w:multiLevelType w:val="hybridMultilevel"/>
    <w:tmpl w:val="36443B2C"/>
    <w:lvl w:ilvl="0" w:tplc="629EBAC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DB16735"/>
    <w:multiLevelType w:val="hybridMultilevel"/>
    <w:tmpl w:val="A48AEF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2E20ADB"/>
    <w:multiLevelType w:val="hybridMultilevel"/>
    <w:tmpl w:val="5F746462"/>
    <w:lvl w:ilvl="0" w:tplc="A1769B18">
      <w:start w:val="1"/>
      <w:numFmt w:val="bullet"/>
      <w:lvlText w:val=""/>
      <w:lvlJc w:val="left"/>
      <w:pPr>
        <w:ind w:left="360" w:hanging="360"/>
      </w:pPr>
      <w:rPr>
        <w:rFonts w:ascii="Symbol" w:eastAsiaTheme="minorHAnsi"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4F81D14"/>
    <w:multiLevelType w:val="hybridMultilevel"/>
    <w:tmpl w:val="2A3A5D36"/>
    <w:lvl w:ilvl="0" w:tplc="D3ECB4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5EA6558"/>
    <w:multiLevelType w:val="hybridMultilevel"/>
    <w:tmpl w:val="5B24F68C"/>
    <w:lvl w:ilvl="0" w:tplc="629EBAC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783CD5"/>
    <w:multiLevelType w:val="hybridMultilevel"/>
    <w:tmpl w:val="0AF836DA"/>
    <w:lvl w:ilvl="0" w:tplc="629EBAC0">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5F31BE7"/>
    <w:multiLevelType w:val="hybridMultilevel"/>
    <w:tmpl w:val="16EA709E"/>
    <w:lvl w:ilvl="0" w:tplc="28DA8D4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61709EA"/>
    <w:multiLevelType w:val="hybridMultilevel"/>
    <w:tmpl w:val="F224DF7A"/>
    <w:lvl w:ilvl="0" w:tplc="D88CEC6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A2F7F37"/>
    <w:multiLevelType w:val="hybridMultilevel"/>
    <w:tmpl w:val="6DDE421E"/>
    <w:lvl w:ilvl="0" w:tplc="629EBAC0">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AA7759B"/>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2">
    <w:nsid w:val="2FC438D0"/>
    <w:multiLevelType w:val="hybridMultilevel"/>
    <w:tmpl w:val="DA882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4F265F7"/>
    <w:multiLevelType w:val="hybridMultilevel"/>
    <w:tmpl w:val="E5F8E66A"/>
    <w:lvl w:ilvl="0" w:tplc="629EBAC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6D4142B"/>
    <w:multiLevelType w:val="hybridMultilevel"/>
    <w:tmpl w:val="195093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9FF3839"/>
    <w:multiLevelType w:val="hybridMultilevel"/>
    <w:tmpl w:val="5406E630"/>
    <w:lvl w:ilvl="0" w:tplc="1210532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B1004A6"/>
    <w:multiLevelType w:val="hybridMultilevel"/>
    <w:tmpl w:val="EDA43970"/>
    <w:lvl w:ilvl="0" w:tplc="629EBAC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BB1FB6"/>
    <w:multiLevelType w:val="hybridMultilevel"/>
    <w:tmpl w:val="826A88A0"/>
    <w:lvl w:ilvl="0" w:tplc="629EBAC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053FEB"/>
    <w:multiLevelType w:val="hybridMultilevel"/>
    <w:tmpl w:val="002C1048"/>
    <w:lvl w:ilvl="0" w:tplc="629EBAC0">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0781B55"/>
    <w:multiLevelType w:val="hybridMultilevel"/>
    <w:tmpl w:val="9D4A8814"/>
    <w:lvl w:ilvl="0" w:tplc="04090017">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30877F7"/>
    <w:multiLevelType w:val="hybridMultilevel"/>
    <w:tmpl w:val="4202BEEC"/>
    <w:lvl w:ilvl="0" w:tplc="629EBAC0">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53F610A"/>
    <w:multiLevelType w:val="hybridMultilevel"/>
    <w:tmpl w:val="252C4C2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D860480"/>
    <w:multiLevelType w:val="hybridMultilevel"/>
    <w:tmpl w:val="EAE0165C"/>
    <w:lvl w:ilvl="0" w:tplc="D88CEC6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E9D1AB5"/>
    <w:multiLevelType w:val="hybridMultilevel"/>
    <w:tmpl w:val="DDC6975E"/>
    <w:lvl w:ilvl="0" w:tplc="D88CEC6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4"/>
  </w:num>
  <w:num w:numId="3">
    <w:abstractNumId w:val="14"/>
  </w:num>
  <w:num w:numId="4">
    <w:abstractNumId w:val="32"/>
  </w:num>
  <w:num w:numId="5">
    <w:abstractNumId w:val="29"/>
  </w:num>
  <w:num w:numId="6">
    <w:abstractNumId w:val="33"/>
  </w:num>
  <w:num w:numId="7">
    <w:abstractNumId w:val="22"/>
  </w:num>
  <w:num w:numId="8">
    <w:abstractNumId w:val="21"/>
  </w:num>
  <w:num w:numId="9">
    <w:abstractNumId w:val="0"/>
  </w:num>
  <w:num w:numId="10">
    <w:abstractNumId w:val="1"/>
  </w:num>
  <w:num w:numId="11">
    <w:abstractNumId w:val="2"/>
  </w:num>
  <w:num w:numId="12">
    <w:abstractNumId w:val="3"/>
  </w:num>
  <w:num w:numId="13">
    <w:abstractNumId w:val="4"/>
  </w:num>
  <w:num w:numId="14">
    <w:abstractNumId w:val="5"/>
  </w:num>
  <w:num w:numId="15">
    <w:abstractNumId w:val="6"/>
  </w:num>
  <w:num w:numId="16">
    <w:abstractNumId w:val="10"/>
  </w:num>
  <w:num w:numId="17">
    <w:abstractNumId w:val="8"/>
  </w:num>
  <w:num w:numId="18">
    <w:abstractNumId w:val="9"/>
  </w:num>
  <w:num w:numId="19">
    <w:abstractNumId w:val="7"/>
  </w:num>
  <w:num w:numId="20">
    <w:abstractNumId w:val="20"/>
  </w:num>
  <w:num w:numId="21">
    <w:abstractNumId w:val="30"/>
  </w:num>
  <w:num w:numId="22">
    <w:abstractNumId w:val="25"/>
  </w:num>
  <w:num w:numId="23">
    <w:abstractNumId w:val="19"/>
  </w:num>
  <w:num w:numId="24">
    <w:abstractNumId w:val="18"/>
  </w:num>
  <w:num w:numId="25">
    <w:abstractNumId w:val="11"/>
  </w:num>
  <w:num w:numId="26">
    <w:abstractNumId w:val="16"/>
  </w:num>
  <w:num w:numId="27">
    <w:abstractNumId w:val="23"/>
  </w:num>
  <w:num w:numId="28">
    <w:abstractNumId w:val="12"/>
  </w:num>
  <w:num w:numId="29">
    <w:abstractNumId w:val="27"/>
  </w:num>
  <w:num w:numId="30">
    <w:abstractNumId w:val="15"/>
  </w:num>
  <w:num w:numId="31">
    <w:abstractNumId w:val="17"/>
  </w:num>
  <w:num w:numId="32">
    <w:abstractNumId w:val="31"/>
  </w:num>
  <w:num w:numId="33">
    <w:abstractNumId w:val="26"/>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DB4"/>
    <w:rsid w:val="000070AA"/>
    <w:rsid w:val="00007306"/>
    <w:rsid w:val="000A257B"/>
    <w:rsid w:val="000C31FE"/>
    <w:rsid w:val="00107858"/>
    <w:rsid w:val="00134C37"/>
    <w:rsid w:val="001724A4"/>
    <w:rsid w:val="001811E0"/>
    <w:rsid w:val="001D2C73"/>
    <w:rsid w:val="00267B6A"/>
    <w:rsid w:val="002737E8"/>
    <w:rsid w:val="00296348"/>
    <w:rsid w:val="00360091"/>
    <w:rsid w:val="003928B2"/>
    <w:rsid w:val="003C63C4"/>
    <w:rsid w:val="003F59C0"/>
    <w:rsid w:val="003F75F5"/>
    <w:rsid w:val="00437B72"/>
    <w:rsid w:val="00445620"/>
    <w:rsid w:val="00445B19"/>
    <w:rsid w:val="00533480"/>
    <w:rsid w:val="005B29C7"/>
    <w:rsid w:val="0065795E"/>
    <w:rsid w:val="006902E9"/>
    <w:rsid w:val="00695C45"/>
    <w:rsid w:val="006A306B"/>
    <w:rsid w:val="006D4163"/>
    <w:rsid w:val="006F41A4"/>
    <w:rsid w:val="00716259"/>
    <w:rsid w:val="0073002E"/>
    <w:rsid w:val="00737CF7"/>
    <w:rsid w:val="007A4E71"/>
    <w:rsid w:val="007B313A"/>
    <w:rsid w:val="007C2FC1"/>
    <w:rsid w:val="008403B4"/>
    <w:rsid w:val="008608B6"/>
    <w:rsid w:val="0092131E"/>
    <w:rsid w:val="009C64AF"/>
    <w:rsid w:val="009E599D"/>
    <w:rsid w:val="00A20179"/>
    <w:rsid w:val="00A25D2B"/>
    <w:rsid w:val="00A333C6"/>
    <w:rsid w:val="00A542C6"/>
    <w:rsid w:val="00A56781"/>
    <w:rsid w:val="00A67F94"/>
    <w:rsid w:val="00B20ABB"/>
    <w:rsid w:val="00B413EE"/>
    <w:rsid w:val="00BC1F5D"/>
    <w:rsid w:val="00BE4F12"/>
    <w:rsid w:val="00BF6278"/>
    <w:rsid w:val="00C45E0C"/>
    <w:rsid w:val="00C77FE6"/>
    <w:rsid w:val="00CC5F74"/>
    <w:rsid w:val="00CD4EFB"/>
    <w:rsid w:val="00D736A4"/>
    <w:rsid w:val="00D832DC"/>
    <w:rsid w:val="00DA0715"/>
    <w:rsid w:val="00DF1DB4"/>
    <w:rsid w:val="00E45886"/>
    <w:rsid w:val="00E55C57"/>
    <w:rsid w:val="00E830C3"/>
    <w:rsid w:val="00EC41A4"/>
    <w:rsid w:val="00EE45AC"/>
    <w:rsid w:val="00EF254C"/>
    <w:rsid w:val="00F309D4"/>
    <w:rsid w:val="00F94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E6CDB"/>
  <w15:chartTrackingRefBased/>
  <w15:docId w15:val="{6586262F-8629-4036-A961-869222F5E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1DB4"/>
    <w:pPr>
      <w:spacing w:after="0" w:line="240" w:lineRule="auto"/>
    </w:pPr>
  </w:style>
  <w:style w:type="paragraph" w:styleId="ListParagraph">
    <w:name w:val="List Paragraph"/>
    <w:basedOn w:val="Normal"/>
    <w:uiPriority w:val="34"/>
    <w:qFormat/>
    <w:rsid w:val="00E45886"/>
    <w:pPr>
      <w:spacing w:after="200" w:line="276" w:lineRule="auto"/>
      <w:ind w:left="720"/>
      <w:contextualSpacing/>
    </w:pPr>
    <w:rPr>
      <w:rFonts w:ascii="Calibri" w:eastAsia="Calibri" w:hAnsi="Calibri"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3523</Words>
  <Characters>20082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4</dc:creator>
  <cp:keywords/>
  <dc:description/>
  <cp:lastModifiedBy>Steve</cp:lastModifiedBy>
  <cp:revision>5</cp:revision>
  <cp:lastPrinted>2020-06-17T10:55:00Z</cp:lastPrinted>
  <dcterms:created xsi:type="dcterms:W3CDTF">2020-06-20T13:08:00Z</dcterms:created>
  <dcterms:modified xsi:type="dcterms:W3CDTF">2020-06-24T09:23:00Z</dcterms:modified>
</cp:coreProperties>
</file>